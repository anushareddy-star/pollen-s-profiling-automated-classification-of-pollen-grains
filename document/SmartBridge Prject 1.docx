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3397E">
      <w:pPr>
        <w:rPr>
          <w:sz w:val="24"/>
          <w:szCs w:val="24"/>
        </w:rPr>
      </w:pPr>
      <w:r>
        <w:rPr>
          <w:b/>
          <w:bCs/>
          <w:sz w:val="28"/>
          <w:szCs w:val="28"/>
        </w:rPr>
        <w:t xml:space="preserve"> Project Title: </w:t>
      </w:r>
      <w:r>
        <w:rPr>
          <w:b/>
          <w:bCs/>
          <w:sz w:val="28"/>
          <w:szCs w:val="28"/>
          <w:lang w:val="en-US"/>
        </w:rPr>
        <w:t>pollen's profiling :automated classification of pollen's grains</w:t>
      </w:r>
    </w:p>
    <w:p w14:paraId="0AD32227">
      <w:pPr>
        <w:rPr>
          <w:sz w:val="28"/>
          <w:szCs w:val="28"/>
        </w:rPr>
      </w:pPr>
      <w:r>
        <w:rPr>
          <w:b/>
          <w:bCs/>
          <w:sz w:val="28"/>
          <w:szCs w:val="28"/>
        </w:rPr>
        <w:t xml:space="preserve"> Branch Name:</w:t>
      </w:r>
      <w:r>
        <w:rPr>
          <w:b/>
          <w:bCs/>
          <w:sz w:val="28"/>
          <w:szCs w:val="28"/>
          <w:lang w:val="en-US"/>
        </w:rPr>
        <w:t xml:space="preserve">artificial intelligence </w:t>
      </w:r>
    </w:p>
    <w:p w14:paraId="186186F1">
      <w:pPr>
        <w:rPr>
          <w:b/>
          <w:bCs/>
          <w:sz w:val="28"/>
          <w:szCs w:val="28"/>
        </w:rPr>
      </w:pPr>
    </w:p>
    <w:p w14:paraId="06B80674">
      <w:pPr>
        <w:rPr>
          <w:b/>
          <w:bCs/>
          <w:sz w:val="28"/>
          <w:szCs w:val="28"/>
        </w:rPr>
      </w:pPr>
      <w:r>
        <w:rPr>
          <w:b/>
          <w:bCs/>
          <w:sz w:val="28"/>
          <w:szCs w:val="28"/>
        </w:rPr>
        <w:t>Track:</w:t>
      </w:r>
      <w:r>
        <w:rPr>
          <w:b/>
          <w:bCs/>
          <w:sz w:val="28"/>
          <w:szCs w:val="28"/>
          <w:lang w:val="en-US"/>
        </w:rPr>
        <w:t xml:space="preserve"> Artificial intelligence and machine learning </w:t>
      </w:r>
    </w:p>
    <w:p w14:paraId="65DD62C2">
      <w:pPr>
        <w:rPr>
          <w:b/>
          <w:bCs/>
          <w:sz w:val="28"/>
          <w:szCs w:val="28"/>
        </w:rPr>
      </w:pPr>
      <w:r>
        <w:rPr>
          <w:b/>
          <w:bCs/>
          <w:sz w:val="28"/>
          <w:szCs w:val="28"/>
        </w:rPr>
        <w:t>Team Lead:</w:t>
      </w:r>
      <w:r>
        <w:rPr>
          <w:b/>
          <w:bCs/>
          <w:sz w:val="28"/>
          <w:szCs w:val="28"/>
          <w:lang w:val="en-US"/>
        </w:rPr>
        <w:t xml:space="preserve"> Mula Anusha</w:t>
      </w:r>
    </w:p>
    <w:p w14:paraId="0EE27D34">
      <w:pPr>
        <w:rPr>
          <w:sz w:val="28"/>
          <w:szCs w:val="28"/>
        </w:rPr>
      </w:pPr>
      <w:r>
        <w:rPr>
          <w:b/>
          <w:bCs/>
          <w:sz w:val="28"/>
          <w:szCs w:val="28"/>
        </w:rPr>
        <w:t xml:space="preserve">Mail Id : </w:t>
      </w:r>
      <w:r>
        <w:rPr>
          <w:b/>
          <w:bCs/>
          <w:sz w:val="28"/>
          <w:szCs w:val="28"/>
          <w:lang w:val="en-US"/>
        </w:rPr>
        <w:t>allurireddymula0@gmail.com</w:t>
      </w:r>
    </w:p>
    <w:p w14:paraId="69D55FB1">
      <w:pPr>
        <w:rPr>
          <w:b/>
          <w:bCs/>
          <w:sz w:val="28"/>
          <w:szCs w:val="28"/>
        </w:rPr>
      </w:pPr>
      <w:r>
        <w:rPr>
          <w:b/>
          <w:bCs/>
          <w:sz w:val="28"/>
          <w:szCs w:val="28"/>
        </w:rPr>
        <w:t>Team Members:</w:t>
      </w:r>
    </w:p>
    <w:p w14:paraId="20495256">
      <w:pPr>
        <w:numPr>
          <w:ilvl w:val="0"/>
          <w:numId w:val="0"/>
        </w:numPr>
        <w:rPr>
          <w:sz w:val="24"/>
          <w:szCs w:val="24"/>
        </w:rPr>
      </w:pPr>
      <w:r>
        <w:rPr>
          <w:sz w:val="24"/>
          <w:szCs w:val="24"/>
          <w:lang w:val="en-US"/>
        </w:rPr>
        <w:t>1. Lakshmi Prasanna man</w:t>
      </w:r>
      <w:bookmarkStart w:id="0" w:name="_GoBack"/>
      <w:bookmarkEnd w:id="0"/>
      <w:r>
        <w:rPr>
          <w:sz w:val="24"/>
          <w:szCs w:val="24"/>
          <w:lang w:val="en-US"/>
        </w:rPr>
        <w:t>ukonda</w:t>
      </w:r>
    </w:p>
    <w:p w14:paraId="2641FA0F">
      <w:pPr>
        <w:numPr>
          <w:ilvl w:val="0"/>
          <w:numId w:val="0"/>
        </w:numPr>
        <w:rPr>
          <w:sz w:val="24"/>
          <w:szCs w:val="24"/>
        </w:rPr>
      </w:pPr>
      <w:r>
        <w:rPr>
          <w:sz w:val="24"/>
          <w:szCs w:val="24"/>
          <w:lang w:val="en-US"/>
        </w:rPr>
        <w:t>2. Kari aparna</w:t>
      </w:r>
    </w:p>
    <w:p w14:paraId="4CB714F4">
      <w:pPr>
        <w:numPr>
          <w:ilvl w:val="0"/>
          <w:numId w:val="0"/>
        </w:numPr>
        <w:rPr>
          <w:sz w:val="24"/>
          <w:szCs w:val="24"/>
        </w:rPr>
      </w:pPr>
      <w:r>
        <w:rPr>
          <w:sz w:val="24"/>
          <w:szCs w:val="24"/>
          <w:lang w:val="en-US"/>
        </w:rPr>
        <w:t>3.m Sai vignesh</w:t>
      </w:r>
    </w:p>
    <w:p w14:paraId="37F09EAE">
      <w:pPr>
        <w:rPr>
          <w:b/>
          <w:bCs/>
          <w:sz w:val="28"/>
          <w:szCs w:val="28"/>
        </w:rPr>
      </w:pPr>
    </w:p>
    <w:p w14:paraId="0D9F893A">
      <w:pPr>
        <w:rPr>
          <w:b/>
          <w:bCs/>
          <w:sz w:val="28"/>
          <w:szCs w:val="28"/>
        </w:rPr>
      </w:pPr>
      <w:r>
        <w:rPr>
          <w:b/>
          <w:bCs/>
          <w:sz w:val="28"/>
          <w:szCs w:val="28"/>
        </w:rPr>
        <w:t>Email Id's:</w:t>
      </w:r>
    </w:p>
    <w:p w14:paraId="64F009B5">
      <w:pPr>
        <w:pStyle w:val="13"/>
        <w:numPr>
          <w:ilvl w:val="0"/>
          <w:numId w:val="1"/>
        </w:numPr>
        <w:rPr>
          <w:sz w:val="24"/>
          <w:szCs w:val="24"/>
          <w:lang w:val="en-GB"/>
        </w:rPr>
      </w:pPr>
      <w:r>
        <w:rPr>
          <w:sz w:val="24"/>
          <w:szCs w:val="24"/>
          <w:lang w:val="en-US"/>
        </w:rPr>
        <w:t>Prasannamanukonda03@gmail.com</w:t>
      </w:r>
    </w:p>
    <w:p w14:paraId="43798920">
      <w:pPr>
        <w:numPr>
          <w:ilvl w:val="0"/>
          <w:numId w:val="0"/>
        </w:numPr>
        <w:rPr>
          <w:sz w:val="24"/>
          <w:szCs w:val="24"/>
          <w:lang w:val="en-US"/>
        </w:rPr>
      </w:pPr>
      <w:r>
        <w:rPr>
          <w:sz w:val="24"/>
          <w:szCs w:val="24"/>
          <w:lang w:val="en-US"/>
        </w:rPr>
        <w:t xml:space="preserve">     2.  Kariaparna234@gmail.com</w:t>
      </w:r>
    </w:p>
    <w:p w14:paraId="0DD43359">
      <w:pPr>
        <w:numPr>
          <w:ilvl w:val="0"/>
          <w:numId w:val="0"/>
        </w:numPr>
        <w:rPr>
          <w:sz w:val="24"/>
          <w:szCs w:val="24"/>
        </w:rPr>
      </w:pPr>
      <w:r>
        <w:rPr>
          <w:sz w:val="24"/>
          <w:szCs w:val="24"/>
          <w:lang w:val="en-US"/>
        </w:rPr>
        <w:t xml:space="preserve">     3.  Mekalasaivignesh@gmail.com</w:t>
      </w:r>
    </w:p>
    <w:p w14:paraId="1F848261">
      <w:pPr>
        <w:pStyle w:val="13"/>
        <w:ind w:left="360" w:firstLine="0"/>
        <w:rPr>
          <w:sz w:val="24"/>
          <w:szCs w:val="24"/>
        </w:rPr>
      </w:pPr>
    </w:p>
    <w:p w14:paraId="0A9F91E6">
      <w:pPr>
        <w:pStyle w:val="2"/>
        <w:ind w:left="57" w:firstLine="0"/>
      </w:pPr>
      <w:r>
        <w:t xml:space="preserve">Submitted </w:t>
      </w:r>
      <w:r>
        <w:rPr>
          <w:spacing w:val="-5"/>
        </w:rPr>
        <w:t>By:</w:t>
      </w:r>
    </w:p>
    <w:p w14:paraId="5401C257">
      <w:pPr>
        <w:pStyle w:val="7"/>
        <w:numPr>
          <w:ilvl w:val="0"/>
          <w:numId w:val="2"/>
        </w:numPr>
      </w:pPr>
      <w:r>
        <w:rPr>
          <w:lang w:val="en-US"/>
        </w:rPr>
        <w:t>Mula Anusha</w:t>
      </w:r>
    </w:p>
    <w:p w14:paraId="14ABA10B">
      <w:pPr>
        <w:pStyle w:val="7"/>
        <w:numPr>
          <w:ilvl w:val="0"/>
          <w:numId w:val="3"/>
        </w:numPr>
      </w:pPr>
      <w:r>
        <w:rPr>
          <w:lang w:val="en-US"/>
        </w:rPr>
        <w:t xml:space="preserve">Sri mitapalli college of engineering </w:t>
      </w:r>
    </w:p>
    <w:p w14:paraId="4D6FDF60">
      <w:pPr>
        <w:pStyle w:val="7"/>
        <w:numPr>
          <w:ilvl w:val="0"/>
          <w:numId w:val="4"/>
        </w:numPr>
      </w:pPr>
      <w:r>
        <w:rPr>
          <w:lang w:val="en-US"/>
        </w:rPr>
        <w:t xml:space="preserve">Artificial intelligence </w:t>
      </w:r>
    </w:p>
    <w:p w14:paraId="0497EE4F">
      <w:pPr>
        <w:pStyle w:val="7"/>
        <w:numPr>
          <w:ilvl w:val="0"/>
          <w:numId w:val="4"/>
        </w:numPr>
      </w:pPr>
      <w:r>
        <w:rPr>
          <w:lang w:val="en-US"/>
        </w:rPr>
        <w:t>Roll no: 23U91A4351</w:t>
      </w:r>
    </w:p>
    <w:p w14:paraId="2C1B272D">
      <w:pPr>
        <w:pStyle w:val="7"/>
        <w:spacing w:before="222"/>
      </w:pPr>
    </w:p>
    <w:p w14:paraId="45D057FA">
      <w:pPr>
        <w:pStyle w:val="2"/>
        <w:spacing w:before="1"/>
        <w:ind w:left="57" w:firstLine="0"/>
      </w:pPr>
      <w:r>
        <w:t xml:space="preserve">Submitted </w:t>
      </w:r>
      <w:r>
        <w:rPr>
          <w:spacing w:val="-5"/>
        </w:rPr>
        <w:t>To:</w:t>
      </w:r>
    </w:p>
    <w:p w14:paraId="5CF812E0"/>
    <w:p w14:paraId="345838B9">
      <w:pPr>
        <w:pStyle w:val="7"/>
        <w:rPr>
          <w:lang w:val="en-IN"/>
        </w:rPr>
      </w:pPr>
      <w:r>
        <w:rPr>
          <w:lang w:val="en-IN"/>
        </w:rPr>
        <w:t xml:space="preserve"> SmartBridge</w:t>
      </w:r>
    </w:p>
    <w:p w14:paraId="6FC85BB6">
      <w:pPr>
        <w:pStyle w:val="7"/>
        <w:spacing w:before="222"/>
      </w:pPr>
    </w:p>
    <w:p w14:paraId="0D9C7E69">
      <w:pPr>
        <w:pStyle w:val="2"/>
        <w:ind w:left="57" w:firstLine="0"/>
      </w:pPr>
      <w:r>
        <w:rPr>
          <w:spacing w:val="-2"/>
        </w:rPr>
        <w:t>Abstract:</w:t>
      </w:r>
    </w:p>
    <w:p w14:paraId="7708E4B0">
      <w:pPr>
        <w:pStyle w:val="7"/>
        <w:spacing w:before="247" w:line="429" w:lineRule="auto"/>
        <w:ind w:left="57" w:right="54"/>
        <w:jc w:val="both"/>
      </w:pPr>
      <w:r>
        <w:t xml:space="preserve">This project presents Smart Sorting, </w:t>
      </w:r>
      <w:r>
        <w:rPr>
          <w:lang w:val="en-US"/>
        </w:rPr>
        <w:t>This project uses Tableau to analyze cosmetics market trends and consumer behavior. Interactive dashboards visualize sales data, product performance, and customer preferences, enabling brands to make data-driven decisions and stay competitive.</w:t>
      </w:r>
    </w:p>
    <w:p w14:paraId="439DC0A2">
      <w:pPr>
        <w:pStyle w:val="7"/>
        <w:spacing w:before="25"/>
      </w:pPr>
    </w:p>
    <w:p w14:paraId="64624D60">
      <w:pPr>
        <w:pStyle w:val="2"/>
        <w:numPr>
          <w:ilvl w:val="0"/>
          <w:numId w:val="5"/>
        </w:numPr>
        <w:tabs>
          <w:tab w:val="left" w:pos="323"/>
        </w:tabs>
        <w:ind w:left="323" w:hanging="266"/>
      </w:pPr>
      <w:r>
        <w:rPr>
          <w:spacing w:val="-2"/>
        </w:rPr>
        <w:t>Introduction:</w:t>
      </w:r>
    </w:p>
    <w:p w14:paraId="124CC810">
      <w:pPr>
        <w:pStyle w:val="7"/>
        <w:spacing w:before="24"/>
      </w:pPr>
      <w:r>
        <w:t xml:space="preserve">                                  </w:t>
      </w:r>
    </w:p>
    <w:p w14:paraId="180DA6F2">
      <w:pPr>
        <w:pStyle w:val="7"/>
        <w:spacing w:before="24"/>
      </w:pPr>
      <w:r>
        <w:rPr>
          <w:lang w:val="en-US"/>
        </w:rPr>
        <w:t>Pollen profiling is the study of pollen grains to identify plant species based on their unique shapes, sizes, and surface patterns. It plays a key role in fields like botany, forensics, allergy research, and environmental studies. By analyzing pollen, scientists can trace plant origins, track seasonal allergens, and even investigate crime scenes or past climate conditions.</w:t>
      </w:r>
    </w:p>
    <w:p w14:paraId="0949740F">
      <w:pPr>
        <w:pStyle w:val="7"/>
        <w:spacing w:before="24"/>
      </w:pPr>
    </w:p>
    <w:p w14:paraId="380EF37B">
      <w:pPr>
        <w:pStyle w:val="7"/>
        <w:spacing w:before="24"/>
      </w:pPr>
      <w:r>
        <w:rPr>
          <w:lang w:val="en-US"/>
        </w:rPr>
        <w:t xml:space="preserve">                     </w:t>
      </w:r>
    </w:p>
    <w:p w14:paraId="0B89E2CB">
      <w:pPr>
        <w:pStyle w:val="7"/>
        <w:spacing w:before="24"/>
      </w:pPr>
      <w:r>
        <w:drawing>
          <wp:inline distT="0" distB="0" distL="0" distR="0">
            <wp:extent cx="3416300" cy="22390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7" cstate="print"/>
                    <a:srcRect/>
                    <a:stretch>
                      <a:fillRect/>
                    </a:stretch>
                  </pic:blipFill>
                  <pic:spPr>
                    <a:xfrm>
                      <a:off x="0" y="0"/>
                      <a:ext cx="3416300" cy="2239468"/>
                    </a:xfrm>
                    <a:prstGeom prst="rect">
                      <a:avLst/>
                    </a:prstGeom>
                  </pic:spPr>
                </pic:pic>
              </a:graphicData>
            </a:graphic>
          </wp:inline>
        </w:drawing>
      </w:r>
    </w:p>
    <w:p w14:paraId="0CBFAFEE">
      <w:pPr>
        <w:pStyle w:val="7"/>
        <w:spacing w:before="24"/>
      </w:pPr>
    </w:p>
    <w:p w14:paraId="3B3A0025">
      <w:pPr>
        <w:pStyle w:val="2"/>
        <w:numPr>
          <w:ilvl w:val="0"/>
          <w:numId w:val="5"/>
        </w:numPr>
        <w:tabs>
          <w:tab w:val="left" w:pos="323"/>
        </w:tabs>
        <w:ind w:left="323" w:hanging="266"/>
      </w:pPr>
      <w:r>
        <w:t xml:space="preserve">Problem </w:t>
      </w:r>
      <w:r>
        <w:rPr>
          <w:spacing w:val="-2"/>
        </w:rPr>
        <w:t>Statement</w:t>
      </w:r>
      <w:r>
        <w:rPr>
          <w:spacing w:val="-2"/>
          <w:lang w:val="en-US"/>
        </w:rPr>
        <w:t>:</w:t>
      </w:r>
    </w:p>
    <w:p w14:paraId="06C6FE06">
      <w:pPr>
        <w:pStyle w:val="2"/>
        <w:numPr>
          <w:ilvl w:val="0"/>
          <w:numId w:val="0"/>
        </w:numPr>
        <w:tabs>
          <w:tab w:val="left" w:pos="323"/>
        </w:tabs>
        <w:ind w:left="0" w:firstLine="0"/>
      </w:pPr>
    </w:p>
    <w:p w14:paraId="6BF27E00">
      <w:pPr>
        <w:tabs>
          <w:tab w:val="left" w:pos="320"/>
        </w:tabs>
        <w:autoSpaceDE w:val="0"/>
        <w:autoSpaceDN w:val="0"/>
        <w:spacing w:line="240" w:lineRule="auto"/>
        <w:ind w:left="323" w:firstLine="0"/>
        <w:jc w:val="left"/>
        <w:outlineLvl w:val="0"/>
      </w:pPr>
      <w:r>
        <w:rPr>
          <w:lang w:val="en-US"/>
        </w:rPr>
        <w:t>Pollen profiling is often limited by the microscopic size and morphological similarity of pollen grains across different species, making accurate identification challenging. Traditional identification methods are time-consuming, rely on expert knowledge, and may lack consistency. Additionally, environmental factors can degrade pollen samples, further complicating analysis. These limitations highlight the need for improved, efficient, and automated approaches to enhance the accuracy and reliability of pollen profiling in research and applied fields.</w:t>
      </w:r>
    </w:p>
    <w:p w14:paraId="6DFC9F71">
      <w:pPr>
        <w:tabs>
          <w:tab w:val="left" w:pos="320"/>
        </w:tabs>
        <w:autoSpaceDE w:val="0"/>
        <w:autoSpaceDN w:val="0"/>
        <w:spacing w:line="240" w:lineRule="auto"/>
        <w:ind w:left="323" w:firstLine="0"/>
        <w:jc w:val="left"/>
        <w:outlineLvl w:val="0"/>
      </w:pPr>
    </w:p>
    <w:p w14:paraId="20F9F90B">
      <w:pPr>
        <w:tabs>
          <w:tab w:val="left" w:pos="320"/>
        </w:tabs>
        <w:autoSpaceDE w:val="0"/>
        <w:autoSpaceDN w:val="0"/>
        <w:spacing w:line="240" w:lineRule="auto"/>
        <w:ind w:left="323" w:firstLine="0"/>
        <w:jc w:val="left"/>
        <w:outlineLvl w:val="0"/>
      </w:pPr>
      <w:r>
        <w:rPr>
          <w:lang w:val="en-US"/>
        </w:rPr>
        <w:t>Difficulty in distinguishing pollen grains due to similar morphology across species.</w:t>
      </w:r>
    </w:p>
    <w:p w14:paraId="75E830B0">
      <w:pPr>
        <w:tabs>
          <w:tab w:val="left" w:pos="320"/>
        </w:tabs>
        <w:autoSpaceDE w:val="0"/>
        <w:autoSpaceDN w:val="0"/>
        <w:spacing w:line="240" w:lineRule="auto"/>
        <w:ind w:left="323" w:firstLine="0"/>
        <w:jc w:val="left"/>
        <w:outlineLvl w:val="0"/>
      </w:pPr>
    </w:p>
    <w:p w14:paraId="6AA1D501">
      <w:pPr>
        <w:tabs>
          <w:tab w:val="left" w:pos="320"/>
        </w:tabs>
        <w:autoSpaceDE w:val="0"/>
        <w:autoSpaceDN w:val="0"/>
        <w:spacing w:line="240" w:lineRule="auto"/>
        <w:ind w:left="323" w:firstLine="0"/>
        <w:jc w:val="left"/>
        <w:outlineLvl w:val="0"/>
      </w:pPr>
      <w:r>
        <w:rPr>
          <w:lang w:val="en-US"/>
        </w:rPr>
        <w:t>Manual identification is time-consuming and requires expert knowledge.</w:t>
      </w:r>
    </w:p>
    <w:p w14:paraId="1AF5A020">
      <w:pPr>
        <w:tabs>
          <w:tab w:val="left" w:pos="320"/>
        </w:tabs>
        <w:autoSpaceDE w:val="0"/>
        <w:autoSpaceDN w:val="0"/>
        <w:spacing w:line="240" w:lineRule="auto"/>
        <w:ind w:left="323" w:firstLine="0"/>
        <w:jc w:val="left"/>
        <w:outlineLvl w:val="0"/>
      </w:pPr>
    </w:p>
    <w:p w14:paraId="0E67B72B">
      <w:pPr>
        <w:tabs>
          <w:tab w:val="left" w:pos="320"/>
        </w:tabs>
        <w:autoSpaceDE w:val="0"/>
        <w:autoSpaceDN w:val="0"/>
        <w:spacing w:line="240" w:lineRule="auto"/>
        <w:ind w:left="323" w:firstLine="0"/>
        <w:jc w:val="left"/>
        <w:outlineLvl w:val="0"/>
      </w:pPr>
      <w:r>
        <w:rPr>
          <w:lang w:val="en-US"/>
        </w:rPr>
        <w:t>Microscopic size of pollen makes analysis complex and equipment-dependent</w:t>
      </w:r>
    </w:p>
    <w:p w14:paraId="47B48DE0">
      <w:pPr>
        <w:tabs>
          <w:tab w:val="left" w:pos="320"/>
        </w:tabs>
        <w:autoSpaceDE w:val="0"/>
        <w:autoSpaceDN w:val="0"/>
        <w:spacing w:line="240" w:lineRule="auto"/>
        <w:ind w:left="323" w:firstLine="0"/>
        <w:jc w:val="left"/>
        <w:outlineLvl w:val="0"/>
      </w:pPr>
    </w:p>
    <w:p w14:paraId="31ED7536">
      <w:pPr>
        <w:rPr>
          <w:b/>
          <w:bCs/>
          <w:lang w:val="en-IN"/>
        </w:rPr>
      </w:pPr>
      <w:r>
        <w:rPr>
          <w:b/>
          <w:bCs/>
          <w:lang w:val="en-IN"/>
        </w:rPr>
        <w:t>ARCHITECTURE:</w:t>
      </w:r>
    </w:p>
    <w:p w14:paraId="5D14D174">
      <w:pPr>
        <w:pStyle w:val="13"/>
      </w:pPr>
      <w:r>
        <w:drawing>
          <wp:inline distT="0" distB="0" distL="0" distR="0">
            <wp:extent cx="4076700" cy="324866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8" cstate="print"/>
                    <a:srcRect/>
                    <a:stretch>
                      <a:fillRect/>
                    </a:stretch>
                  </pic:blipFill>
                  <pic:spPr>
                    <a:xfrm>
                      <a:off x="0" y="0"/>
                      <a:ext cx="4076923" cy="3248774"/>
                    </a:xfrm>
                    <a:prstGeom prst="rect">
                      <a:avLst/>
                    </a:prstGeom>
                  </pic:spPr>
                </pic:pic>
              </a:graphicData>
            </a:graphic>
          </wp:inline>
        </w:drawing>
      </w:r>
    </w:p>
    <w:p w14:paraId="48DBBA24">
      <w:pPr>
        <w:pStyle w:val="13"/>
        <w:jc w:val="center"/>
      </w:pPr>
    </w:p>
    <w:p w14:paraId="675E1937">
      <w:pPr>
        <w:pStyle w:val="13"/>
        <w:jc w:val="center"/>
      </w:pPr>
    </w:p>
    <w:p w14:paraId="40989FD8">
      <w:pPr>
        <w:pStyle w:val="13"/>
        <w:tabs>
          <w:tab w:val="left" w:pos="1309"/>
        </w:tabs>
        <w:rPr>
          <w:b/>
          <w:bCs/>
          <w:lang w:val="en-IN"/>
        </w:rPr>
      </w:pPr>
      <w:r>
        <w:tab/>
      </w:r>
      <w:r>
        <w:rPr>
          <w:b/>
          <w:bCs/>
          <w:lang w:val="en-IN"/>
        </w:rPr>
        <w:t>PREREQUISITES :</w:t>
      </w:r>
    </w:p>
    <w:p w14:paraId="082C1C67">
      <w:pPr>
        <w:numPr>
          <w:ilvl w:val="0"/>
          <w:numId w:val="0"/>
        </w:numPr>
        <w:tabs>
          <w:tab w:val="left" w:pos="1309"/>
        </w:tabs>
        <w:rPr>
          <w:lang w:val="en-IN"/>
        </w:rPr>
      </w:pPr>
      <w:r>
        <w:rPr>
          <w:lang w:val="en-US"/>
        </w:rPr>
        <w:t xml:space="preserve"> complete this project, you must require the following software, concepts, and packages</w:t>
      </w:r>
    </w:p>
    <w:p w14:paraId="3FEE2C69">
      <w:pPr>
        <w:numPr>
          <w:ilvl w:val="0"/>
          <w:numId w:val="0"/>
        </w:numPr>
        <w:tabs>
          <w:tab w:val="left" w:pos="1309"/>
        </w:tabs>
        <w:rPr>
          <w:lang w:val="en-IN"/>
        </w:rPr>
      </w:pPr>
    </w:p>
    <w:p w14:paraId="2958DA94">
      <w:pPr>
        <w:numPr>
          <w:ilvl w:val="0"/>
          <w:numId w:val="0"/>
        </w:numPr>
        <w:tabs>
          <w:tab w:val="left" w:pos="1309"/>
        </w:tabs>
        <w:rPr>
          <w:lang w:val="en-IN"/>
        </w:rPr>
      </w:pPr>
      <w:r>
        <w:rPr>
          <w:lang w:val="en-US"/>
        </w:rPr>
        <w:t>Basic knowledge of the cosmetics industry</w:t>
      </w:r>
    </w:p>
    <w:p w14:paraId="3DF488BF">
      <w:pPr>
        <w:numPr>
          <w:ilvl w:val="0"/>
          <w:numId w:val="0"/>
        </w:numPr>
        <w:tabs>
          <w:tab w:val="left" w:pos="1309"/>
        </w:tabs>
        <w:rPr>
          <w:lang w:val="en-IN"/>
        </w:rPr>
      </w:pPr>
    </w:p>
    <w:p w14:paraId="0F9B1641">
      <w:pPr>
        <w:numPr>
          <w:ilvl w:val="0"/>
          <w:numId w:val="0"/>
        </w:numPr>
        <w:tabs>
          <w:tab w:val="left" w:pos="1309"/>
        </w:tabs>
        <w:rPr>
          <w:lang w:val="en-IN"/>
        </w:rPr>
      </w:pPr>
      <w:r>
        <w:rPr>
          <w:lang w:val="en-US"/>
        </w:rPr>
        <w:t>Data preparation skills (Excel, CSV)</w:t>
      </w:r>
    </w:p>
    <w:p w14:paraId="06AE2DC7">
      <w:pPr>
        <w:numPr>
          <w:ilvl w:val="0"/>
          <w:numId w:val="0"/>
        </w:numPr>
        <w:tabs>
          <w:tab w:val="left" w:pos="1309"/>
        </w:tabs>
        <w:rPr>
          <w:lang w:val="en-IN"/>
        </w:rPr>
      </w:pPr>
    </w:p>
    <w:p w14:paraId="60E647FF">
      <w:pPr>
        <w:numPr>
          <w:ilvl w:val="0"/>
          <w:numId w:val="0"/>
        </w:numPr>
        <w:tabs>
          <w:tab w:val="left" w:pos="1309"/>
        </w:tabs>
        <w:rPr>
          <w:lang w:val="en-IN"/>
        </w:rPr>
      </w:pPr>
      <w:r>
        <w:rPr>
          <w:lang w:val="en-US"/>
        </w:rPr>
        <w:t>Familiarity with Tableau dashboards</w:t>
      </w:r>
    </w:p>
    <w:p w14:paraId="76014B83">
      <w:pPr>
        <w:numPr>
          <w:ilvl w:val="0"/>
          <w:numId w:val="0"/>
        </w:numPr>
        <w:tabs>
          <w:tab w:val="left" w:pos="1309"/>
        </w:tabs>
        <w:rPr>
          <w:lang w:val="en-IN"/>
        </w:rPr>
      </w:pPr>
    </w:p>
    <w:p w14:paraId="29E90975">
      <w:pPr>
        <w:numPr>
          <w:ilvl w:val="0"/>
          <w:numId w:val="0"/>
        </w:numPr>
        <w:tabs>
          <w:tab w:val="left" w:pos="1309"/>
        </w:tabs>
        <w:rPr>
          <w:lang w:val="en-IN"/>
        </w:rPr>
      </w:pPr>
      <w:r>
        <w:rPr>
          <w:lang w:val="en-US"/>
        </w:rPr>
        <w:t>Analytical thinking to interpret trends</w:t>
      </w:r>
    </w:p>
    <w:p w14:paraId="4EDF81B8">
      <w:pPr>
        <w:pStyle w:val="13"/>
        <w:tabs>
          <w:tab w:val="left" w:pos="1309"/>
        </w:tabs>
        <w:jc w:val="both"/>
      </w:pPr>
      <w:r>
        <w:rPr>
          <w:lang w:val="en-US"/>
        </w:rPr>
        <w:t>PRIOR KNOWLEDGE</w:t>
      </w:r>
    </w:p>
    <w:p w14:paraId="6DECF1C3">
      <w:pPr>
        <w:numPr>
          <w:ilvl w:val="0"/>
          <w:numId w:val="6"/>
        </w:numPr>
        <w:tabs>
          <w:tab w:val="left" w:pos="1309"/>
        </w:tabs>
        <w:rPr>
          <w:lang w:val="en-IN"/>
        </w:rPr>
      </w:pPr>
      <w:r>
        <w:rPr>
          <w:lang w:val="en-US"/>
        </w:rPr>
        <w:t>Prior Knowledge for Pollen Profiling:</w:t>
      </w:r>
    </w:p>
    <w:p w14:paraId="6A630D84">
      <w:pPr>
        <w:numPr>
          <w:ilvl w:val="0"/>
          <w:numId w:val="6"/>
        </w:numPr>
        <w:tabs>
          <w:tab w:val="left" w:pos="1309"/>
        </w:tabs>
        <w:rPr>
          <w:lang w:val="en-IN"/>
        </w:rPr>
      </w:pPr>
    </w:p>
    <w:p w14:paraId="0872EFE7">
      <w:pPr>
        <w:numPr>
          <w:ilvl w:val="0"/>
          <w:numId w:val="6"/>
        </w:numPr>
        <w:tabs>
          <w:tab w:val="left" w:pos="1309"/>
        </w:tabs>
        <w:rPr>
          <w:lang w:val="en-IN"/>
        </w:rPr>
      </w:pPr>
      <w:r>
        <w:rPr>
          <w:lang w:val="en-US"/>
        </w:rPr>
        <w:t>• Basics of botany and plant reproduction</w:t>
      </w:r>
    </w:p>
    <w:p w14:paraId="232B9A55">
      <w:pPr>
        <w:numPr>
          <w:ilvl w:val="0"/>
          <w:numId w:val="6"/>
        </w:numPr>
        <w:tabs>
          <w:tab w:val="left" w:pos="1309"/>
        </w:tabs>
        <w:rPr>
          <w:lang w:val="en-IN"/>
        </w:rPr>
      </w:pPr>
    </w:p>
    <w:p w14:paraId="4CDCD9FA">
      <w:pPr>
        <w:numPr>
          <w:ilvl w:val="0"/>
          <w:numId w:val="6"/>
        </w:numPr>
        <w:tabs>
          <w:tab w:val="left" w:pos="1309"/>
        </w:tabs>
        <w:rPr>
          <w:lang w:val="en-IN"/>
        </w:rPr>
      </w:pPr>
      <w:r>
        <w:rPr>
          <w:lang w:val="en-US"/>
        </w:rPr>
        <w:t>• Structure and types of pollen grains</w:t>
      </w:r>
    </w:p>
    <w:p w14:paraId="510624D4">
      <w:pPr>
        <w:numPr>
          <w:ilvl w:val="0"/>
          <w:numId w:val="6"/>
        </w:numPr>
        <w:tabs>
          <w:tab w:val="left" w:pos="1309"/>
        </w:tabs>
        <w:rPr>
          <w:lang w:val="en-IN"/>
        </w:rPr>
      </w:pPr>
    </w:p>
    <w:p w14:paraId="61590D24">
      <w:pPr>
        <w:numPr>
          <w:ilvl w:val="0"/>
          <w:numId w:val="6"/>
        </w:numPr>
        <w:tabs>
          <w:tab w:val="left" w:pos="1309"/>
        </w:tabs>
        <w:rPr>
          <w:lang w:val="en-IN"/>
        </w:rPr>
      </w:pPr>
      <w:r>
        <w:rPr>
          <w:lang w:val="en-US"/>
        </w:rPr>
        <w:t>• Principles of palynology (pollen and spore science)</w:t>
      </w:r>
    </w:p>
    <w:p w14:paraId="7D645419">
      <w:pPr>
        <w:numPr>
          <w:ilvl w:val="0"/>
          <w:numId w:val="6"/>
        </w:numPr>
        <w:tabs>
          <w:tab w:val="left" w:pos="1309"/>
        </w:tabs>
        <w:rPr>
          <w:lang w:val="en-IN"/>
        </w:rPr>
      </w:pPr>
    </w:p>
    <w:p w14:paraId="69504D65">
      <w:pPr>
        <w:numPr>
          <w:ilvl w:val="0"/>
          <w:numId w:val="6"/>
        </w:numPr>
        <w:tabs>
          <w:tab w:val="left" w:pos="1309"/>
        </w:tabs>
        <w:rPr>
          <w:lang w:val="en-IN"/>
        </w:rPr>
      </w:pPr>
      <w:r>
        <w:rPr>
          <w:lang w:val="en-US"/>
        </w:rPr>
        <w:t>• Familiarity with microscopy techniques</w:t>
      </w:r>
    </w:p>
    <w:p w14:paraId="5E031F86">
      <w:pPr>
        <w:numPr>
          <w:ilvl w:val="0"/>
          <w:numId w:val="6"/>
        </w:numPr>
        <w:tabs>
          <w:tab w:val="left" w:pos="1309"/>
        </w:tabs>
        <w:rPr>
          <w:lang w:val="en-IN"/>
        </w:rPr>
      </w:pPr>
    </w:p>
    <w:p w14:paraId="69D4F4CE">
      <w:pPr>
        <w:numPr>
          <w:ilvl w:val="0"/>
          <w:numId w:val="6"/>
        </w:numPr>
        <w:tabs>
          <w:tab w:val="left" w:pos="1309"/>
        </w:tabs>
        <w:rPr>
          <w:lang w:val="en-IN"/>
        </w:rPr>
      </w:pPr>
      <w:r>
        <w:rPr>
          <w:lang w:val="en-US"/>
        </w:rPr>
        <w:t>• Understanding of pollen morphology (size, shape, apertures, surface texture)</w:t>
      </w:r>
    </w:p>
    <w:p w14:paraId="0862D66D">
      <w:pPr>
        <w:numPr>
          <w:ilvl w:val="0"/>
          <w:numId w:val="6"/>
        </w:numPr>
        <w:tabs>
          <w:tab w:val="left" w:pos="1309"/>
        </w:tabs>
        <w:rPr>
          <w:lang w:val="en-IN"/>
        </w:rPr>
      </w:pPr>
    </w:p>
    <w:p w14:paraId="4C0D6C90">
      <w:pPr>
        <w:numPr>
          <w:ilvl w:val="0"/>
          <w:numId w:val="6"/>
        </w:numPr>
        <w:tabs>
          <w:tab w:val="left" w:pos="1309"/>
        </w:tabs>
        <w:rPr>
          <w:lang w:val="en-IN"/>
        </w:rPr>
      </w:pPr>
      <w:r>
        <w:rPr>
          <w:lang w:val="en-US"/>
        </w:rPr>
        <w:t>• Basic taxonomy and classification of plants</w:t>
      </w:r>
    </w:p>
    <w:p w14:paraId="1ECDC461">
      <w:pPr>
        <w:numPr>
          <w:ilvl w:val="0"/>
          <w:numId w:val="6"/>
        </w:numPr>
        <w:tabs>
          <w:tab w:val="left" w:pos="1309"/>
        </w:tabs>
        <w:rPr>
          <w:lang w:val="en-IN"/>
        </w:rPr>
      </w:pPr>
    </w:p>
    <w:p w14:paraId="6F65DD1A">
      <w:pPr>
        <w:numPr>
          <w:ilvl w:val="0"/>
          <w:numId w:val="6"/>
        </w:numPr>
        <w:tabs>
          <w:tab w:val="left" w:pos="1309"/>
        </w:tabs>
        <w:rPr>
          <w:lang w:val="en-IN"/>
        </w:rPr>
      </w:pPr>
      <w:r>
        <w:rPr>
          <w:lang w:val="en-US"/>
        </w:rPr>
        <w:t>• Knowledge of laboratory safety and sample handling procedures</w:t>
      </w:r>
    </w:p>
    <w:p w14:paraId="70490C1B">
      <w:pPr>
        <w:numPr>
          <w:ilvl w:val="0"/>
          <w:numId w:val="6"/>
        </w:numPr>
        <w:tabs>
          <w:tab w:val="left" w:pos="1309"/>
        </w:tabs>
        <w:rPr>
          <w:lang w:val="en-IN"/>
        </w:rPr>
      </w:pPr>
    </w:p>
    <w:p w14:paraId="387C86B3">
      <w:pPr>
        <w:numPr>
          <w:ilvl w:val="0"/>
          <w:numId w:val="6"/>
        </w:numPr>
        <w:tabs>
          <w:tab w:val="left" w:pos="1309"/>
        </w:tabs>
        <w:rPr>
          <w:lang w:val="en-IN"/>
        </w:rPr>
      </w:pPr>
      <w:r>
        <w:rPr>
          <w:lang w:val="en-US"/>
        </w:rPr>
        <w:t>• Awareness of environmental factors affecting pollen distribution</w:t>
      </w:r>
    </w:p>
    <w:p w14:paraId="45845C98">
      <w:pPr>
        <w:numPr>
          <w:ilvl w:val="0"/>
          <w:numId w:val="6"/>
        </w:numPr>
        <w:tabs>
          <w:tab w:val="left" w:pos="1309"/>
        </w:tabs>
        <w:rPr>
          <w:lang w:val="en-IN"/>
        </w:rPr>
      </w:pPr>
    </w:p>
    <w:p w14:paraId="44A2FB2F">
      <w:pPr>
        <w:numPr>
          <w:ilvl w:val="0"/>
          <w:numId w:val="6"/>
        </w:numPr>
        <w:tabs>
          <w:tab w:val="left" w:pos="1309"/>
        </w:tabs>
        <w:rPr>
          <w:lang w:val="en-IN"/>
        </w:rPr>
      </w:pPr>
      <w:r>
        <w:rPr>
          <w:lang w:val="en-US"/>
        </w:rPr>
        <w:t>• (Optional) Introduction to image analysis or molecular identification methods</w:t>
      </w:r>
    </w:p>
    <w:p w14:paraId="5490EEED">
      <w:pPr>
        <w:numPr>
          <w:ilvl w:val="0"/>
          <w:numId w:val="6"/>
        </w:numPr>
        <w:tabs>
          <w:tab w:val="left" w:pos="1309"/>
        </w:tabs>
        <w:rPr>
          <w:lang w:val="en-IN"/>
        </w:rPr>
      </w:pPr>
    </w:p>
    <w:p w14:paraId="52BBCCE1">
      <w:pPr>
        <w:numPr>
          <w:ilvl w:val="0"/>
          <w:numId w:val="0"/>
        </w:numPr>
        <w:tabs>
          <w:tab w:val="left" w:pos="1309"/>
        </w:tabs>
        <w:rPr>
          <w:lang w:val="en-IN"/>
        </w:rPr>
      </w:pPr>
    </w:p>
    <w:p w14:paraId="39B0FEAC">
      <w:pPr>
        <w:numPr>
          <w:ilvl w:val="0"/>
          <w:numId w:val="6"/>
        </w:numPr>
        <w:tabs>
          <w:tab w:val="left" w:pos="1309"/>
        </w:tabs>
        <w:rPr>
          <w:lang w:val="en-IN"/>
        </w:rPr>
      </w:pPr>
    </w:p>
    <w:p w14:paraId="5FD8047E">
      <w:pPr>
        <w:tabs>
          <w:tab w:val="left" w:pos="1309"/>
        </w:tabs>
        <w:rPr>
          <w:lang w:val="en-IN"/>
        </w:rPr>
      </w:pPr>
    </w:p>
    <w:p w14:paraId="75B0D331">
      <w:pPr>
        <w:pStyle w:val="13"/>
        <w:numPr>
          <w:ilvl w:val="0"/>
          <w:numId w:val="7"/>
        </w:numPr>
        <w:tabs>
          <w:tab w:val="left" w:pos="1309"/>
        </w:tabs>
        <w:rPr>
          <w:lang w:val="en-IN"/>
        </w:rPr>
      </w:pPr>
      <w:r>
        <w:rPr>
          <w:b/>
          <w:bCs/>
          <w:lang w:val="en-GB"/>
        </w:rPr>
        <w:t xml:space="preserve">🎯 </w:t>
      </w:r>
      <w:r>
        <w:rPr>
          <w:b/>
          <w:bCs/>
          <w:lang w:val="en-IN"/>
        </w:rPr>
        <w:t>PROJECT OBJECTIVES</w:t>
      </w:r>
    </w:p>
    <w:p w14:paraId="36140F88">
      <w:pPr>
        <w:pStyle w:val="13"/>
        <w:tabs>
          <w:tab w:val="left" w:pos="1309"/>
        </w:tabs>
        <w:ind w:left="720"/>
        <w:rPr>
          <w:lang w:val="en-IN"/>
        </w:rPr>
      </w:pPr>
      <w:r>
        <w:rPr>
          <w:rFonts w:ascii="Times New Roman" w:hAnsi="Times New Roman" w:cs="Times New Roman"/>
          <w:lang w:val="en-IN"/>
        </w:rPr>
        <w:t>By the end of this project, you will:</w:t>
      </w:r>
    </w:p>
    <w:p w14:paraId="07C2C4F5">
      <w:pPr>
        <w:pStyle w:val="13"/>
        <w:tabs>
          <w:tab w:val="left" w:pos="1309"/>
        </w:tabs>
        <w:ind w:left="720" w:firstLine="0"/>
        <w:rPr>
          <w:lang w:val="en-IN"/>
        </w:rPr>
      </w:pPr>
    </w:p>
    <w:p w14:paraId="25EDED1D">
      <w:pPr>
        <w:pStyle w:val="13"/>
        <w:numPr>
          <w:ilvl w:val="0"/>
          <w:numId w:val="8"/>
        </w:numPr>
        <w:tabs>
          <w:tab w:val="left" w:pos="1309"/>
        </w:tabs>
        <w:rPr>
          <w:lang w:val="en-IN"/>
        </w:rPr>
      </w:pPr>
      <w:r>
        <w:rPr>
          <w:rFonts w:ascii="Times New Roman" w:hAnsi="Times New Roman" w:cs="Times New Roman"/>
          <w:lang w:val="en-GB"/>
        </w:rPr>
        <w:t>Combine and prepare cosmetics data</w:t>
      </w:r>
    </w:p>
    <w:p w14:paraId="1B9A1B6D">
      <w:pPr>
        <w:pStyle w:val="13"/>
        <w:tabs>
          <w:tab w:val="left" w:pos="1309"/>
        </w:tabs>
        <w:ind w:left="720" w:firstLine="0"/>
        <w:rPr>
          <w:lang w:val="en-IN"/>
        </w:rPr>
      </w:pPr>
    </w:p>
    <w:p w14:paraId="74EE8A0A">
      <w:pPr>
        <w:pStyle w:val="13"/>
        <w:numPr>
          <w:ilvl w:val="0"/>
          <w:numId w:val="9"/>
        </w:numPr>
        <w:tabs>
          <w:tab w:val="left" w:pos="1309"/>
        </w:tabs>
        <w:rPr>
          <w:lang w:val="en-IN"/>
        </w:rPr>
      </w:pPr>
      <w:r>
        <w:rPr>
          <w:rFonts w:ascii="Times New Roman" w:hAnsi="Times New Roman" w:cs="Times New Roman"/>
          <w:lang w:val="en-GB"/>
        </w:rPr>
        <w:t>Create Tableau dashboards to visualize trends</w:t>
      </w:r>
    </w:p>
    <w:p w14:paraId="20406A13">
      <w:pPr>
        <w:pStyle w:val="13"/>
        <w:tabs>
          <w:tab w:val="left" w:pos="1309"/>
        </w:tabs>
        <w:ind w:left="720" w:firstLine="0"/>
        <w:rPr>
          <w:lang w:val="en-IN"/>
        </w:rPr>
      </w:pPr>
    </w:p>
    <w:p w14:paraId="19E23ABE">
      <w:pPr>
        <w:pStyle w:val="13"/>
        <w:numPr>
          <w:ilvl w:val="0"/>
          <w:numId w:val="10"/>
        </w:numPr>
        <w:tabs>
          <w:tab w:val="left" w:pos="1309"/>
        </w:tabs>
        <w:rPr>
          <w:lang w:val="en-IN"/>
        </w:rPr>
      </w:pPr>
      <w:r>
        <w:rPr>
          <w:rFonts w:ascii="Times New Roman" w:hAnsi="Times New Roman" w:cs="Times New Roman"/>
          <w:lang w:val="en-GB"/>
        </w:rPr>
        <w:t>Identify emerging consumer preferences</w:t>
      </w:r>
    </w:p>
    <w:p w14:paraId="77D23388">
      <w:pPr>
        <w:pStyle w:val="13"/>
        <w:tabs>
          <w:tab w:val="left" w:pos="1309"/>
        </w:tabs>
        <w:ind w:left="720" w:firstLine="0"/>
        <w:rPr>
          <w:lang w:val="en-IN"/>
        </w:rPr>
      </w:pPr>
    </w:p>
    <w:p w14:paraId="620239BB">
      <w:pPr>
        <w:pStyle w:val="13"/>
        <w:numPr>
          <w:ilvl w:val="0"/>
          <w:numId w:val="11"/>
        </w:numPr>
        <w:tabs>
          <w:tab w:val="left" w:pos="1309"/>
        </w:tabs>
        <w:rPr>
          <w:lang w:val="en-IN"/>
        </w:rPr>
      </w:pPr>
      <w:r>
        <w:rPr>
          <w:rFonts w:ascii="Times New Roman" w:hAnsi="Times New Roman" w:cs="Times New Roman"/>
          <w:lang w:val="en-GB"/>
        </w:rPr>
        <w:t>Analyze customer behavior and segments</w:t>
      </w:r>
    </w:p>
    <w:p w14:paraId="62879843">
      <w:pPr>
        <w:pStyle w:val="13"/>
        <w:tabs>
          <w:tab w:val="left" w:pos="1309"/>
        </w:tabs>
        <w:ind w:left="720" w:firstLine="0"/>
        <w:rPr>
          <w:lang w:val="en-IN"/>
        </w:rPr>
      </w:pPr>
    </w:p>
    <w:p w14:paraId="56CBAEEF">
      <w:pPr>
        <w:pStyle w:val="13"/>
        <w:numPr>
          <w:ilvl w:val="0"/>
          <w:numId w:val="12"/>
        </w:numPr>
        <w:tabs>
          <w:tab w:val="left" w:pos="1309"/>
        </w:tabs>
        <w:rPr>
          <w:lang w:val="en-IN"/>
        </w:rPr>
      </w:pPr>
      <w:r>
        <w:rPr>
          <w:rFonts w:ascii="Times New Roman" w:hAnsi="Times New Roman" w:cs="Times New Roman"/>
          <w:lang w:val="en-GB"/>
        </w:rPr>
        <w:t>Support data-driven business decisions</w:t>
      </w:r>
    </w:p>
    <w:p w14:paraId="050F50B8">
      <w:pPr>
        <w:pStyle w:val="13"/>
        <w:tabs>
          <w:tab w:val="left" w:pos="1309"/>
        </w:tabs>
        <w:ind w:left="720" w:firstLine="0"/>
        <w:rPr>
          <w:lang w:val="en-IN"/>
        </w:rPr>
      </w:pPr>
    </w:p>
    <w:p w14:paraId="7F351314">
      <w:pPr>
        <w:pStyle w:val="13"/>
        <w:numPr>
          <w:ilvl w:val="0"/>
          <w:numId w:val="13"/>
        </w:numPr>
        <w:tabs>
          <w:tab w:val="left" w:pos="1309"/>
        </w:tabs>
        <w:rPr>
          <w:lang w:val="en-IN"/>
        </w:rPr>
      </w:pPr>
      <w:r>
        <w:rPr>
          <w:rFonts w:ascii="Times New Roman" w:hAnsi="Times New Roman" w:cs="Times New Roman"/>
          <w:lang w:val="en-GB"/>
        </w:rPr>
        <w:t>Monitor competitors and market performance</w:t>
      </w:r>
    </w:p>
    <w:p w14:paraId="24959380">
      <w:pPr>
        <w:pStyle w:val="13"/>
        <w:tabs>
          <w:tab w:val="left" w:pos="1309"/>
        </w:tabs>
        <w:ind w:left="720" w:firstLine="0"/>
        <w:rPr>
          <w:lang w:val="en-IN"/>
        </w:rPr>
      </w:pPr>
    </w:p>
    <w:p w14:paraId="1A399F09">
      <w:pPr>
        <w:pStyle w:val="13"/>
        <w:tabs>
          <w:tab w:val="left" w:pos="1309"/>
        </w:tabs>
        <w:ind w:left="720" w:firstLine="0"/>
        <w:rPr>
          <w:lang w:val="en-IN"/>
        </w:rPr>
      </w:pPr>
    </w:p>
    <w:p w14:paraId="2709CDFD">
      <w:pPr>
        <w:pStyle w:val="13"/>
        <w:numPr>
          <w:ilvl w:val="0"/>
          <w:numId w:val="7"/>
        </w:numPr>
        <w:tabs>
          <w:tab w:val="left" w:pos="1309"/>
        </w:tabs>
        <w:rPr>
          <w:b/>
          <w:bCs/>
          <w:lang w:val="en-IN"/>
        </w:rPr>
      </w:pPr>
      <w:r>
        <w:rPr>
          <w:b/>
          <w:bCs/>
          <w:lang w:val="en-IN"/>
        </w:rPr>
        <w:t>PROJECT FLOW</w:t>
      </w:r>
    </w:p>
    <w:p w14:paraId="02EDDE6C">
      <w:pPr>
        <w:pStyle w:val="13"/>
        <w:tabs>
          <w:tab w:val="left" w:pos="1309"/>
        </w:tabs>
        <w:ind w:left="720" w:firstLine="0"/>
        <w:rPr>
          <w:b/>
          <w:bCs/>
          <w:lang w:val="en-IN"/>
        </w:rPr>
      </w:pPr>
      <w:r>
        <w:rPr>
          <w:b/>
          <w:bCs/>
          <w:lang w:val="en-US"/>
        </w:rPr>
        <w:t>1. Project Flow for Pollen Profiling</w:t>
      </w:r>
    </w:p>
    <w:p w14:paraId="7B2D47EC">
      <w:pPr>
        <w:pStyle w:val="13"/>
        <w:tabs>
          <w:tab w:val="left" w:pos="1309"/>
        </w:tabs>
        <w:ind w:left="720" w:firstLine="0"/>
        <w:rPr>
          <w:b/>
          <w:bCs/>
          <w:lang w:val="en-IN"/>
        </w:rPr>
      </w:pPr>
    </w:p>
    <w:p w14:paraId="3FCFAA05">
      <w:pPr>
        <w:pStyle w:val="13"/>
        <w:tabs>
          <w:tab w:val="left" w:pos="1309"/>
        </w:tabs>
        <w:ind w:left="720" w:firstLine="0"/>
        <w:rPr>
          <w:b/>
          <w:bCs/>
          <w:lang w:val="en-IN"/>
        </w:rPr>
      </w:pPr>
      <w:r>
        <w:rPr>
          <w:b/>
          <w:bCs/>
          <w:lang w:val="en-US"/>
        </w:rPr>
        <w:t>1. Problem Definition</w:t>
      </w:r>
    </w:p>
    <w:p w14:paraId="10B6A968">
      <w:pPr>
        <w:pStyle w:val="13"/>
        <w:tabs>
          <w:tab w:val="left" w:pos="1309"/>
        </w:tabs>
        <w:ind w:left="720" w:firstLine="0"/>
        <w:rPr>
          <w:b/>
          <w:bCs/>
          <w:lang w:val="en-IN"/>
        </w:rPr>
      </w:pPr>
    </w:p>
    <w:p w14:paraId="05A85798">
      <w:pPr>
        <w:pStyle w:val="13"/>
        <w:tabs>
          <w:tab w:val="left" w:pos="1309"/>
        </w:tabs>
        <w:ind w:left="720" w:firstLine="0"/>
        <w:rPr>
          <w:b/>
          <w:bCs/>
          <w:lang w:val="en-IN"/>
        </w:rPr>
      </w:pPr>
      <w:r>
        <w:rPr>
          <w:b/>
          <w:bCs/>
          <w:lang w:val="en-US"/>
        </w:rPr>
        <w:t>Identify the purpose (e.g., allergy research, forensic analysis, environmental study)</w:t>
      </w:r>
    </w:p>
    <w:p w14:paraId="3C9B7846">
      <w:pPr>
        <w:pStyle w:val="13"/>
        <w:tabs>
          <w:tab w:val="left" w:pos="1309"/>
        </w:tabs>
        <w:ind w:left="720" w:firstLine="0"/>
        <w:rPr>
          <w:b/>
          <w:bCs/>
          <w:lang w:val="en-IN"/>
        </w:rPr>
      </w:pPr>
    </w:p>
    <w:p w14:paraId="62BF2A2A">
      <w:pPr>
        <w:pStyle w:val="13"/>
        <w:tabs>
          <w:tab w:val="left" w:pos="1309"/>
        </w:tabs>
        <w:ind w:left="720" w:firstLine="0"/>
        <w:rPr>
          <w:b/>
          <w:bCs/>
          <w:lang w:val="en-IN"/>
        </w:rPr>
      </w:pPr>
      <w:r>
        <w:rPr>
          <w:b/>
          <w:bCs/>
          <w:lang w:val="en-US"/>
        </w:rPr>
        <w:t>Define target plant species or study area</w:t>
      </w:r>
    </w:p>
    <w:p w14:paraId="0729C01D">
      <w:pPr>
        <w:pStyle w:val="13"/>
        <w:tabs>
          <w:tab w:val="left" w:pos="1309"/>
        </w:tabs>
        <w:ind w:left="720" w:firstLine="0"/>
        <w:rPr>
          <w:b/>
          <w:bCs/>
          <w:lang w:val="en-IN"/>
        </w:rPr>
      </w:pPr>
    </w:p>
    <w:p w14:paraId="292EF943">
      <w:pPr>
        <w:pStyle w:val="13"/>
        <w:tabs>
          <w:tab w:val="left" w:pos="1309"/>
        </w:tabs>
        <w:ind w:left="720" w:firstLine="0"/>
        <w:rPr>
          <w:b/>
          <w:bCs/>
          <w:lang w:val="en-IN"/>
        </w:rPr>
      </w:pPr>
    </w:p>
    <w:p w14:paraId="1C97B8CB">
      <w:pPr>
        <w:pStyle w:val="13"/>
        <w:tabs>
          <w:tab w:val="left" w:pos="1309"/>
        </w:tabs>
        <w:ind w:left="720" w:firstLine="0"/>
        <w:rPr>
          <w:b/>
          <w:bCs/>
          <w:lang w:val="en-IN"/>
        </w:rPr>
      </w:pPr>
    </w:p>
    <w:p w14:paraId="2387EDC3">
      <w:pPr>
        <w:pStyle w:val="13"/>
        <w:tabs>
          <w:tab w:val="left" w:pos="1309"/>
        </w:tabs>
        <w:ind w:left="720" w:firstLine="0"/>
        <w:rPr>
          <w:b/>
          <w:bCs/>
          <w:lang w:val="en-IN"/>
        </w:rPr>
      </w:pPr>
      <w:r>
        <w:rPr>
          <w:b/>
          <w:bCs/>
          <w:lang w:val="en-US"/>
        </w:rPr>
        <w:t>2. Sample Collection</w:t>
      </w:r>
    </w:p>
    <w:p w14:paraId="241F3157">
      <w:pPr>
        <w:pStyle w:val="13"/>
        <w:tabs>
          <w:tab w:val="left" w:pos="1309"/>
        </w:tabs>
        <w:ind w:left="720" w:firstLine="0"/>
        <w:rPr>
          <w:b/>
          <w:bCs/>
          <w:lang w:val="en-IN"/>
        </w:rPr>
      </w:pPr>
    </w:p>
    <w:p w14:paraId="58ED2CDF">
      <w:pPr>
        <w:pStyle w:val="13"/>
        <w:tabs>
          <w:tab w:val="left" w:pos="1309"/>
        </w:tabs>
        <w:ind w:left="720" w:firstLine="0"/>
        <w:rPr>
          <w:b/>
          <w:bCs/>
          <w:lang w:val="en-IN"/>
        </w:rPr>
      </w:pPr>
      <w:r>
        <w:rPr>
          <w:b/>
          <w:bCs/>
          <w:lang w:val="en-US"/>
        </w:rPr>
        <w:t>Collect pollen samples from air, plants, soil, or water</w:t>
      </w:r>
    </w:p>
    <w:p w14:paraId="6366A4E6">
      <w:pPr>
        <w:pStyle w:val="13"/>
        <w:tabs>
          <w:tab w:val="left" w:pos="1309"/>
        </w:tabs>
        <w:ind w:left="720" w:firstLine="0"/>
        <w:rPr>
          <w:b/>
          <w:bCs/>
          <w:lang w:val="en-IN"/>
        </w:rPr>
      </w:pPr>
    </w:p>
    <w:p w14:paraId="37D5995E">
      <w:pPr>
        <w:pStyle w:val="13"/>
        <w:tabs>
          <w:tab w:val="left" w:pos="1309"/>
        </w:tabs>
        <w:ind w:left="720" w:firstLine="0"/>
        <w:rPr>
          <w:b/>
          <w:bCs/>
          <w:lang w:val="en-IN"/>
        </w:rPr>
      </w:pPr>
      <w:r>
        <w:rPr>
          <w:b/>
          <w:bCs/>
          <w:lang w:val="en-US"/>
        </w:rPr>
        <w:t>Use tools like spore traps, slides, or filters</w:t>
      </w:r>
    </w:p>
    <w:p w14:paraId="4E7D2F56">
      <w:pPr>
        <w:pStyle w:val="13"/>
        <w:tabs>
          <w:tab w:val="left" w:pos="1309"/>
        </w:tabs>
        <w:ind w:left="720" w:firstLine="0"/>
        <w:rPr>
          <w:b/>
          <w:bCs/>
          <w:lang w:val="en-IN"/>
        </w:rPr>
      </w:pPr>
    </w:p>
    <w:p w14:paraId="0F66E6F0">
      <w:pPr>
        <w:pStyle w:val="13"/>
        <w:tabs>
          <w:tab w:val="left" w:pos="1309"/>
        </w:tabs>
        <w:ind w:left="720" w:firstLine="0"/>
        <w:rPr>
          <w:b/>
          <w:bCs/>
          <w:lang w:val="en-IN"/>
        </w:rPr>
      </w:pPr>
      <w:r>
        <w:rPr>
          <w:b/>
          <w:bCs/>
          <w:lang w:val="en-US"/>
        </w:rPr>
        <w:t>Label and store samples properly</w:t>
      </w:r>
    </w:p>
    <w:p w14:paraId="0EB11D0D">
      <w:pPr>
        <w:pStyle w:val="13"/>
        <w:tabs>
          <w:tab w:val="left" w:pos="1309"/>
        </w:tabs>
        <w:ind w:left="720" w:firstLine="0"/>
        <w:rPr>
          <w:b/>
          <w:bCs/>
          <w:lang w:val="en-IN"/>
        </w:rPr>
      </w:pPr>
    </w:p>
    <w:p w14:paraId="18E0D20B">
      <w:pPr>
        <w:pStyle w:val="13"/>
        <w:tabs>
          <w:tab w:val="left" w:pos="1309"/>
        </w:tabs>
        <w:ind w:left="720" w:firstLine="0"/>
        <w:rPr>
          <w:b/>
          <w:bCs/>
          <w:lang w:val="en-IN"/>
        </w:rPr>
      </w:pPr>
    </w:p>
    <w:p w14:paraId="5A945AFE">
      <w:pPr>
        <w:pStyle w:val="13"/>
        <w:tabs>
          <w:tab w:val="left" w:pos="1309"/>
        </w:tabs>
        <w:ind w:left="720" w:firstLine="0"/>
        <w:rPr>
          <w:b/>
          <w:bCs/>
          <w:lang w:val="en-IN"/>
        </w:rPr>
      </w:pPr>
    </w:p>
    <w:p w14:paraId="2293F316">
      <w:pPr>
        <w:pStyle w:val="13"/>
        <w:tabs>
          <w:tab w:val="left" w:pos="1309"/>
        </w:tabs>
        <w:ind w:left="720" w:firstLine="0"/>
        <w:rPr>
          <w:b/>
          <w:bCs/>
          <w:lang w:val="en-IN"/>
        </w:rPr>
      </w:pPr>
      <w:r>
        <w:rPr>
          <w:b/>
          <w:bCs/>
          <w:lang w:val="en-US"/>
        </w:rPr>
        <w:t>3. Sample Preparation</w:t>
      </w:r>
    </w:p>
    <w:p w14:paraId="4B057A4D">
      <w:pPr>
        <w:pStyle w:val="13"/>
        <w:tabs>
          <w:tab w:val="left" w:pos="1309"/>
        </w:tabs>
        <w:ind w:left="720" w:firstLine="0"/>
        <w:rPr>
          <w:b/>
          <w:bCs/>
          <w:lang w:val="en-IN"/>
        </w:rPr>
      </w:pPr>
    </w:p>
    <w:p w14:paraId="6348D24D">
      <w:pPr>
        <w:pStyle w:val="13"/>
        <w:tabs>
          <w:tab w:val="left" w:pos="1309"/>
        </w:tabs>
        <w:ind w:left="720" w:firstLine="0"/>
        <w:rPr>
          <w:b/>
          <w:bCs/>
          <w:lang w:val="en-IN"/>
        </w:rPr>
      </w:pPr>
      <w:r>
        <w:rPr>
          <w:b/>
          <w:bCs/>
          <w:lang w:val="en-US"/>
        </w:rPr>
        <w:t>Clean and isolate pollen grains</w:t>
      </w:r>
    </w:p>
    <w:p w14:paraId="1C017049">
      <w:pPr>
        <w:pStyle w:val="13"/>
        <w:tabs>
          <w:tab w:val="left" w:pos="1309"/>
        </w:tabs>
        <w:ind w:left="720" w:firstLine="0"/>
        <w:rPr>
          <w:b/>
          <w:bCs/>
          <w:lang w:val="en-IN"/>
        </w:rPr>
      </w:pPr>
    </w:p>
    <w:p w14:paraId="5EAA03B2">
      <w:pPr>
        <w:pStyle w:val="13"/>
        <w:tabs>
          <w:tab w:val="left" w:pos="1309"/>
        </w:tabs>
        <w:ind w:left="720" w:firstLine="0"/>
        <w:rPr>
          <w:b/>
          <w:bCs/>
          <w:lang w:val="en-IN"/>
        </w:rPr>
      </w:pPr>
      <w:r>
        <w:rPr>
          <w:b/>
          <w:bCs/>
          <w:lang w:val="en-US"/>
        </w:rPr>
        <w:t>Mount samples on slides using staining and fixatives</w:t>
      </w:r>
    </w:p>
    <w:p w14:paraId="1A36C49A">
      <w:pPr>
        <w:pStyle w:val="13"/>
        <w:tabs>
          <w:tab w:val="left" w:pos="1309"/>
        </w:tabs>
        <w:ind w:left="720" w:firstLine="0"/>
        <w:rPr>
          <w:b/>
          <w:bCs/>
          <w:lang w:val="en-IN"/>
        </w:rPr>
      </w:pPr>
    </w:p>
    <w:p w14:paraId="540AD073">
      <w:pPr>
        <w:pStyle w:val="13"/>
        <w:tabs>
          <w:tab w:val="left" w:pos="1309"/>
        </w:tabs>
        <w:ind w:left="720" w:firstLine="0"/>
        <w:rPr>
          <w:b/>
          <w:bCs/>
          <w:lang w:val="en-IN"/>
        </w:rPr>
      </w:pPr>
      <w:r>
        <w:rPr>
          <w:b/>
          <w:bCs/>
          <w:lang w:val="en-US"/>
        </w:rPr>
        <w:t>Prepare for microscopy or molecular analysis</w:t>
      </w:r>
    </w:p>
    <w:p w14:paraId="63630AE6">
      <w:pPr>
        <w:pStyle w:val="13"/>
        <w:tabs>
          <w:tab w:val="left" w:pos="1309"/>
        </w:tabs>
        <w:ind w:left="720" w:firstLine="0"/>
        <w:rPr>
          <w:b/>
          <w:bCs/>
          <w:lang w:val="en-IN"/>
        </w:rPr>
      </w:pPr>
    </w:p>
    <w:p w14:paraId="05FA8AAF">
      <w:pPr>
        <w:pStyle w:val="13"/>
        <w:tabs>
          <w:tab w:val="left" w:pos="1309"/>
        </w:tabs>
        <w:ind w:left="720" w:firstLine="0"/>
        <w:rPr>
          <w:b/>
          <w:bCs/>
          <w:lang w:val="en-IN"/>
        </w:rPr>
      </w:pPr>
    </w:p>
    <w:p w14:paraId="63133886">
      <w:pPr>
        <w:pStyle w:val="13"/>
        <w:tabs>
          <w:tab w:val="left" w:pos="1309"/>
        </w:tabs>
        <w:ind w:left="720" w:firstLine="0"/>
        <w:rPr>
          <w:b/>
          <w:bCs/>
          <w:lang w:val="en-IN"/>
        </w:rPr>
      </w:pPr>
    </w:p>
    <w:p w14:paraId="7BC58A1F">
      <w:pPr>
        <w:pStyle w:val="13"/>
        <w:tabs>
          <w:tab w:val="left" w:pos="1309"/>
        </w:tabs>
        <w:ind w:left="720" w:firstLine="0"/>
        <w:rPr>
          <w:b/>
          <w:bCs/>
          <w:lang w:val="en-IN"/>
        </w:rPr>
      </w:pPr>
      <w:r>
        <w:rPr>
          <w:b/>
          <w:bCs/>
          <w:lang w:val="en-US"/>
        </w:rPr>
        <w:t>4. Data Acquisition</w:t>
      </w:r>
    </w:p>
    <w:p w14:paraId="2B752C19">
      <w:pPr>
        <w:pStyle w:val="13"/>
        <w:tabs>
          <w:tab w:val="left" w:pos="1309"/>
        </w:tabs>
        <w:ind w:left="720" w:firstLine="0"/>
        <w:rPr>
          <w:b/>
          <w:bCs/>
          <w:lang w:val="en-IN"/>
        </w:rPr>
      </w:pPr>
    </w:p>
    <w:p w14:paraId="20584FC5">
      <w:pPr>
        <w:pStyle w:val="13"/>
        <w:tabs>
          <w:tab w:val="left" w:pos="1309"/>
        </w:tabs>
        <w:ind w:left="720" w:firstLine="0"/>
        <w:rPr>
          <w:b/>
          <w:bCs/>
          <w:lang w:val="en-IN"/>
        </w:rPr>
      </w:pPr>
      <w:r>
        <w:rPr>
          <w:b/>
          <w:bCs/>
          <w:lang w:val="en-US"/>
        </w:rPr>
        <w:t>Capture pollen images using light or scanning electron microscopy (SEM)</w:t>
      </w:r>
    </w:p>
    <w:p w14:paraId="05B45C8B">
      <w:pPr>
        <w:pStyle w:val="13"/>
        <w:tabs>
          <w:tab w:val="left" w:pos="1309"/>
        </w:tabs>
        <w:ind w:left="720" w:firstLine="0"/>
        <w:rPr>
          <w:b/>
          <w:bCs/>
          <w:lang w:val="en-IN"/>
        </w:rPr>
      </w:pPr>
    </w:p>
    <w:p w14:paraId="7E4C5300">
      <w:pPr>
        <w:pStyle w:val="13"/>
        <w:tabs>
          <w:tab w:val="left" w:pos="1309"/>
        </w:tabs>
        <w:ind w:left="720" w:firstLine="0"/>
        <w:rPr>
          <w:b/>
          <w:bCs/>
          <w:lang w:val="en-IN"/>
        </w:rPr>
      </w:pPr>
      <w:r>
        <w:rPr>
          <w:b/>
          <w:bCs/>
          <w:lang w:val="en-US"/>
        </w:rPr>
        <w:t>(Optional) Extract DNA for molecular identification</w:t>
      </w:r>
    </w:p>
    <w:p w14:paraId="518F6878">
      <w:pPr>
        <w:pStyle w:val="13"/>
        <w:tabs>
          <w:tab w:val="left" w:pos="1309"/>
        </w:tabs>
        <w:ind w:left="720" w:firstLine="0"/>
        <w:rPr>
          <w:b/>
          <w:bCs/>
          <w:lang w:val="en-IN"/>
        </w:rPr>
      </w:pPr>
    </w:p>
    <w:p w14:paraId="218CF414">
      <w:pPr>
        <w:pStyle w:val="13"/>
        <w:tabs>
          <w:tab w:val="left" w:pos="1309"/>
        </w:tabs>
        <w:ind w:left="720" w:firstLine="0"/>
        <w:rPr>
          <w:b/>
          <w:bCs/>
          <w:lang w:val="en-IN"/>
        </w:rPr>
      </w:pPr>
    </w:p>
    <w:p w14:paraId="44942279">
      <w:pPr>
        <w:pStyle w:val="13"/>
        <w:tabs>
          <w:tab w:val="left" w:pos="1309"/>
        </w:tabs>
        <w:ind w:left="720" w:firstLine="0"/>
        <w:rPr>
          <w:b/>
          <w:bCs/>
          <w:lang w:val="en-IN"/>
        </w:rPr>
      </w:pPr>
    </w:p>
    <w:p w14:paraId="0F8CF10A">
      <w:pPr>
        <w:pStyle w:val="13"/>
        <w:tabs>
          <w:tab w:val="left" w:pos="1309"/>
        </w:tabs>
        <w:ind w:left="720" w:firstLine="0"/>
        <w:rPr>
          <w:b/>
          <w:bCs/>
          <w:lang w:val="en-IN"/>
        </w:rPr>
      </w:pPr>
      <w:r>
        <w:rPr>
          <w:b/>
          <w:bCs/>
          <w:lang w:val="en-US"/>
        </w:rPr>
        <w:t>5. Feature Extraction</w:t>
      </w:r>
    </w:p>
    <w:p w14:paraId="77DF9EDD">
      <w:pPr>
        <w:pStyle w:val="13"/>
        <w:tabs>
          <w:tab w:val="left" w:pos="1309"/>
        </w:tabs>
        <w:ind w:left="720" w:firstLine="0"/>
        <w:rPr>
          <w:b/>
          <w:bCs/>
          <w:lang w:val="en-IN"/>
        </w:rPr>
      </w:pPr>
    </w:p>
    <w:p w14:paraId="24A5E425">
      <w:pPr>
        <w:pStyle w:val="13"/>
        <w:tabs>
          <w:tab w:val="left" w:pos="1309"/>
        </w:tabs>
        <w:ind w:left="720" w:firstLine="0"/>
        <w:rPr>
          <w:b/>
          <w:bCs/>
          <w:lang w:val="en-IN"/>
        </w:rPr>
      </w:pPr>
      <w:r>
        <w:rPr>
          <w:b/>
          <w:bCs/>
          <w:lang w:val="en-US"/>
        </w:rPr>
        <w:t>Measure morphological features (size, shape, apertures, surface texture)</w:t>
      </w:r>
    </w:p>
    <w:p w14:paraId="74C1E022">
      <w:pPr>
        <w:pStyle w:val="13"/>
        <w:tabs>
          <w:tab w:val="left" w:pos="1309"/>
        </w:tabs>
        <w:ind w:left="720" w:firstLine="0"/>
        <w:rPr>
          <w:b/>
          <w:bCs/>
          <w:lang w:val="en-IN"/>
        </w:rPr>
      </w:pPr>
    </w:p>
    <w:p w14:paraId="5F964F1E">
      <w:pPr>
        <w:pStyle w:val="13"/>
        <w:tabs>
          <w:tab w:val="left" w:pos="1309"/>
        </w:tabs>
        <w:ind w:left="720" w:firstLine="0"/>
        <w:rPr>
          <w:b/>
          <w:bCs/>
          <w:lang w:val="en-IN"/>
        </w:rPr>
      </w:pPr>
      <w:r>
        <w:rPr>
          <w:b/>
          <w:bCs/>
          <w:lang w:val="en-US"/>
        </w:rPr>
        <w:t>Digitize images and extract patterns using image analysis tools</w:t>
      </w:r>
    </w:p>
    <w:p w14:paraId="675A7476">
      <w:pPr>
        <w:pStyle w:val="13"/>
        <w:tabs>
          <w:tab w:val="left" w:pos="1309"/>
        </w:tabs>
        <w:ind w:left="720" w:firstLine="0"/>
        <w:rPr>
          <w:b/>
          <w:bCs/>
          <w:lang w:val="en-IN"/>
        </w:rPr>
      </w:pPr>
    </w:p>
    <w:p w14:paraId="2A5CAF1F">
      <w:pPr>
        <w:pStyle w:val="13"/>
        <w:tabs>
          <w:tab w:val="left" w:pos="1309"/>
        </w:tabs>
        <w:ind w:left="720" w:firstLine="0"/>
        <w:rPr>
          <w:b/>
          <w:bCs/>
          <w:lang w:val="en-IN"/>
        </w:rPr>
      </w:pPr>
    </w:p>
    <w:p w14:paraId="1971383D">
      <w:pPr>
        <w:pStyle w:val="13"/>
        <w:tabs>
          <w:tab w:val="left" w:pos="1309"/>
        </w:tabs>
        <w:ind w:left="720" w:firstLine="0"/>
        <w:rPr>
          <w:b/>
          <w:bCs/>
          <w:lang w:val="en-IN"/>
        </w:rPr>
      </w:pPr>
    </w:p>
    <w:p w14:paraId="6FB11DC6">
      <w:pPr>
        <w:pStyle w:val="13"/>
        <w:tabs>
          <w:tab w:val="left" w:pos="1309"/>
        </w:tabs>
        <w:ind w:left="720" w:firstLine="0"/>
        <w:rPr>
          <w:b/>
          <w:bCs/>
          <w:lang w:val="en-IN"/>
        </w:rPr>
      </w:pPr>
      <w:r>
        <w:rPr>
          <w:b/>
          <w:bCs/>
          <w:lang w:val="en-US"/>
        </w:rPr>
        <w:t>6. Classification and Identification</w:t>
      </w:r>
    </w:p>
    <w:p w14:paraId="33EC5E25">
      <w:pPr>
        <w:pStyle w:val="13"/>
        <w:tabs>
          <w:tab w:val="left" w:pos="1309"/>
        </w:tabs>
        <w:ind w:left="720" w:firstLine="0"/>
        <w:rPr>
          <w:b/>
          <w:bCs/>
          <w:lang w:val="en-IN"/>
        </w:rPr>
      </w:pPr>
    </w:p>
    <w:p w14:paraId="4D13E52A">
      <w:pPr>
        <w:pStyle w:val="13"/>
        <w:tabs>
          <w:tab w:val="left" w:pos="1309"/>
        </w:tabs>
        <w:ind w:left="720" w:firstLine="0"/>
        <w:rPr>
          <w:b/>
          <w:bCs/>
          <w:lang w:val="en-IN"/>
        </w:rPr>
      </w:pPr>
      <w:r>
        <w:rPr>
          <w:b/>
          <w:bCs/>
          <w:lang w:val="en-US"/>
        </w:rPr>
        <w:t>Compare features with a reference database or pollen atlas</w:t>
      </w:r>
    </w:p>
    <w:p w14:paraId="72564D57">
      <w:pPr>
        <w:pStyle w:val="13"/>
        <w:tabs>
          <w:tab w:val="left" w:pos="1309"/>
        </w:tabs>
        <w:ind w:left="720" w:firstLine="0"/>
        <w:rPr>
          <w:b/>
          <w:bCs/>
          <w:lang w:val="en-IN"/>
        </w:rPr>
      </w:pPr>
    </w:p>
    <w:p w14:paraId="60E08470">
      <w:pPr>
        <w:pStyle w:val="13"/>
        <w:tabs>
          <w:tab w:val="left" w:pos="1309"/>
        </w:tabs>
        <w:ind w:left="720" w:firstLine="0"/>
        <w:rPr>
          <w:b/>
          <w:bCs/>
          <w:lang w:val="en-IN"/>
        </w:rPr>
      </w:pPr>
      <w:r>
        <w:rPr>
          <w:b/>
          <w:bCs/>
          <w:lang w:val="en-US"/>
        </w:rPr>
        <w:t>Use manual identification or machine learning models for species classification</w:t>
      </w:r>
    </w:p>
    <w:p w14:paraId="70B80C35">
      <w:pPr>
        <w:pStyle w:val="13"/>
        <w:tabs>
          <w:tab w:val="left" w:pos="1309"/>
        </w:tabs>
        <w:ind w:left="720" w:firstLine="0"/>
        <w:rPr>
          <w:b/>
          <w:bCs/>
          <w:lang w:val="en-IN"/>
        </w:rPr>
      </w:pPr>
    </w:p>
    <w:p w14:paraId="3F0DD7B8">
      <w:pPr>
        <w:pStyle w:val="13"/>
        <w:tabs>
          <w:tab w:val="left" w:pos="1309"/>
        </w:tabs>
        <w:ind w:left="720" w:firstLine="0"/>
        <w:rPr>
          <w:b/>
          <w:bCs/>
          <w:lang w:val="en-IN"/>
        </w:rPr>
      </w:pPr>
    </w:p>
    <w:p w14:paraId="19C60052">
      <w:pPr>
        <w:pStyle w:val="13"/>
        <w:tabs>
          <w:tab w:val="left" w:pos="1309"/>
        </w:tabs>
        <w:ind w:left="720" w:firstLine="0"/>
        <w:rPr>
          <w:b/>
          <w:bCs/>
          <w:lang w:val="en-IN"/>
        </w:rPr>
      </w:pPr>
    </w:p>
    <w:p w14:paraId="6501CEF0">
      <w:pPr>
        <w:pStyle w:val="13"/>
        <w:tabs>
          <w:tab w:val="left" w:pos="1309"/>
        </w:tabs>
        <w:ind w:left="720" w:firstLine="0"/>
        <w:rPr>
          <w:b/>
          <w:bCs/>
          <w:lang w:val="en-IN"/>
        </w:rPr>
      </w:pPr>
      <w:r>
        <w:rPr>
          <w:b/>
          <w:bCs/>
          <w:lang w:val="en-US"/>
        </w:rPr>
        <w:t>7. Data Analysis</w:t>
      </w:r>
    </w:p>
    <w:p w14:paraId="4968EE0C">
      <w:pPr>
        <w:pStyle w:val="13"/>
        <w:tabs>
          <w:tab w:val="left" w:pos="1309"/>
        </w:tabs>
        <w:ind w:left="720" w:firstLine="0"/>
        <w:rPr>
          <w:b/>
          <w:bCs/>
          <w:lang w:val="en-IN"/>
        </w:rPr>
      </w:pPr>
    </w:p>
    <w:p w14:paraId="6CE985B5">
      <w:pPr>
        <w:pStyle w:val="13"/>
        <w:tabs>
          <w:tab w:val="left" w:pos="1309"/>
        </w:tabs>
        <w:ind w:left="720" w:firstLine="0"/>
        <w:rPr>
          <w:b/>
          <w:bCs/>
          <w:lang w:val="en-IN"/>
        </w:rPr>
      </w:pPr>
      <w:r>
        <w:rPr>
          <w:b/>
          <w:bCs/>
          <w:lang w:val="en-US"/>
        </w:rPr>
        <w:t>Analyze pollen diversity, concentration, and distribution patterns</w:t>
      </w:r>
    </w:p>
    <w:p w14:paraId="6F2AF1FA">
      <w:pPr>
        <w:pStyle w:val="13"/>
        <w:tabs>
          <w:tab w:val="left" w:pos="1309"/>
        </w:tabs>
        <w:ind w:left="720" w:firstLine="0"/>
        <w:rPr>
          <w:b/>
          <w:bCs/>
          <w:lang w:val="en-IN"/>
        </w:rPr>
      </w:pPr>
    </w:p>
    <w:p w14:paraId="291C8FFD">
      <w:pPr>
        <w:pStyle w:val="13"/>
        <w:tabs>
          <w:tab w:val="left" w:pos="1309"/>
        </w:tabs>
        <w:ind w:left="720" w:firstLine="0"/>
        <w:rPr>
          <w:b/>
          <w:bCs/>
          <w:lang w:val="en-IN"/>
        </w:rPr>
      </w:pPr>
      <w:r>
        <w:rPr>
          <w:b/>
          <w:bCs/>
          <w:lang w:val="en-US"/>
        </w:rPr>
        <w:t>Perform statistical and spatial analysis if needed</w:t>
      </w:r>
    </w:p>
    <w:p w14:paraId="391BEEA3">
      <w:pPr>
        <w:pStyle w:val="13"/>
        <w:tabs>
          <w:tab w:val="left" w:pos="1309"/>
        </w:tabs>
        <w:ind w:left="720" w:firstLine="0"/>
        <w:rPr>
          <w:b/>
          <w:bCs/>
          <w:lang w:val="en-IN"/>
        </w:rPr>
      </w:pPr>
    </w:p>
    <w:p w14:paraId="6281FAE0">
      <w:pPr>
        <w:pStyle w:val="13"/>
        <w:tabs>
          <w:tab w:val="left" w:pos="1309"/>
        </w:tabs>
        <w:ind w:left="720" w:firstLine="0"/>
        <w:rPr>
          <w:b/>
          <w:bCs/>
          <w:lang w:val="en-IN"/>
        </w:rPr>
      </w:pPr>
    </w:p>
    <w:p w14:paraId="1DEC6A20">
      <w:pPr>
        <w:pStyle w:val="13"/>
        <w:tabs>
          <w:tab w:val="left" w:pos="1309"/>
        </w:tabs>
        <w:ind w:left="720" w:firstLine="0"/>
        <w:rPr>
          <w:b/>
          <w:bCs/>
          <w:lang w:val="en-IN"/>
        </w:rPr>
      </w:pPr>
    </w:p>
    <w:p w14:paraId="2F99FB6C">
      <w:pPr>
        <w:pStyle w:val="13"/>
        <w:tabs>
          <w:tab w:val="left" w:pos="1309"/>
        </w:tabs>
        <w:ind w:left="720" w:firstLine="0"/>
        <w:rPr>
          <w:b/>
          <w:bCs/>
          <w:lang w:val="en-IN"/>
        </w:rPr>
      </w:pPr>
      <w:r>
        <w:rPr>
          <w:b/>
          <w:bCs/>
          <w:lang w:val="en-US"/>
        </w:rPr>
        <w:t>8. Result Interpretation and Reporting</w:t>
      </w:r>
    </w:p>
    <w:p w14:paraId="18FE4EA6">
      <w:pPr>
        <w:pStyle w:val="13"/>
        <w:tabs>
          <w:tab w:val="left" w:pos="1309"/>
        </w:tabs>
        <w:ind w:left="720" w:firstLine="0"/>
        <w:rPr>
          <w:b/>
          <w:bCs/>
          <w:lang w:val="en-IN"/>
        </w:rPr>
      </w:pPr>
    </w:p>
    <w:p w14:paraId="48D79837">
      <w:pPr>
        <w:pStyle w:val="13"/>
        <w:tabs>
          <w:tab w:val="left" w:pos="1309"/>
        </w:tabs>
        <w:ind w:left="720" w:firstLine="0"/>
        <w:rPr>
          <w:b/>
          <w:bCs/>
          <w:lang w:val="en-IN"/>
        </w:rPr>
      </w:pPr>
      <w:r>
        <w:rPr>
          <w:b/>
          <w:bCs/>
          <w:lang w:val="en-US"/>
        </w:rPr>
        <w:t>Interpret findings based on objectives</w:t>
      </w:r>
    </w:p>
    <w:p w14:paraId="0EA2D1B4">
      <w:pPr>
        <w:pStyle w:val="13"/>
        <w:tabs>
          <w:tab w:val="left" w:pos="1309"/>
        </w:tabs>
        <w:ind w:left="720" w:firstLine="0"/>
        <w:rPr>
          <w:b/>
          <w:bCs/>
          <w:lang w:val="en-IN"/>
        </w:rPr>
      </w:pPr>
    </w:p>
    <w:p w14:paraId="629C8BB9">
      <w:pPr>
        <w:pStyle w:val="13"/>
        <w:tabs>
          <w:tab w:val="left" w:pos="1309"/>
        </w:tabs>
        <w:ind w:left="720" w:firstLine="0"/>
        <w:rPr>
          <w:b/>
          <w:bCs/>
          <w:lang w:val="en-IN"/>
        </w:rPr>
      </w:pPr>
      <w:r>
        <w:rPr>
          <w:b/>
          <w:bCs/>
          <w:lang w:val="en-US"/>
        </w:rPr>
        <w:t>Generate graphs, maps, and reports</w:t>
      </w:r>
    </w:p>
    <w:p w14:paraId="7652D7DD">
      <w:pPr>
        <w:pStyle w:val="13"/>
        <w:tabs>
          <w:tab w:val="left" w:pos="1309"/>
        </w:tabs>
        <w:ind w:left="720" w:firstLine="0"/>
        <w:rPr>
          <w:b/>
          <w:bCs/>
          <w:lang w:val="en-IN"/>
        </w:rPr>
      </w:pPr>
    </w:p>
    <w:p w14:paraId="43D84624">
      <w:pPr>
        <w:pStyle w:val="13"/>
        <w:tabs>
          <w:tab w:val="left" w:pos="1309"/>
        </w:tabs>
        <w:ind w:left="720" w:firstLine="0"/>
        <w:rPr>
          <w:b/>
          <w:bCs/>
          <w:lang w:val="en-IN"/>
        </w:rPr>
      </w:pPr>
      <w:r>
        <w:rPr>
          <w:b/>
          <w:bCs/>
          <w:lang w:val="en-US"/>
        </w:rPr>
        <w:t>Suggest applications or implications (e.g., allergen risk zones, vegetation mapping)</w:t>
      </w:r>
    </w:p>
    <w:p w14:paraId="7D121B46">
      <w:pPr>
        <w:pStyle w:val="13"/>
        <w:tabs>
          <w:tab w:val="left" w:pos="1309"/>
        </w:tabs>
        <w:ind w:left="720" w:firstLine="0"/>
        <w:rPr>
          <w:b/>
          <w:bCs/>
          <w:lang w:val="en-IN"/>
        </w:rPr>
      </w:pPr>
    </w:p>
    <w:p w14:paraId="114D9B20">
      <w:pPr>
        <w:pStyle w:val="13"/>
        <w:tabs>
          <w:tab w:val="left" w:pos="1309"/>
        </w:tabs>
        <w:ind w:left="720" w:firstLine="0"/>
        <w:rPr>
          <w:b/>
          <w:bCs/>
          <w:lang w:val="en-IN"/>
        </w:rPr>
      </w:pPr>
    </w:p>
    <w:p w14:paraId="2CB5B2B0">
      <w:pPr>
        <w:pStyle w:val="13"/>
        <w:tabs>
          <w:tab w:val="left" w:pos="1309"/>
        </w:tabs>
        <w:ind w:left="720" w:firstLine="0"/>
        <w:rPr>
          <w:b/>
          <w:bCs/>
          <w:lang w:val="en-IN"/>
        </w:rPr>
      </w:pPr>
    </w:p>
    <w:p w14:paraId="17917EAD">
      <w:pPr>
        <w:pStyle w:val="13"/>
        <w:tabs>
          <w:tab w:val="left" w:pos="1309"/>
        </w:tabs>
        <w:ind w:left="720" w:firstLine="0"/>
        <w:rPr>
          <w:b/>
          <w:bCs/>
          <w:lang w:val="en-IN"/>
        </w:rPr>
      </w:pPr>
      <w:r>
        <w:rPr>
          <w:b/>
          <w:bCs/>
          <w:lang w:val="en-US"/>
        </w:rPr>
        <w:t>9. Conclusion and Recommendations</w:t>
      </w:r>
    </w:p>
    <w:p w14:paraId="6C959BD2">
      <w:pPr>
        <w:pStyle w:val="13"/>
        <w:tabs>
          <w:tab w:val="left" w:pos="1309"/>
        </w:tabs>
        <w:ind w:left="720" w:firstLine="0"/>
        <w:rPr>
          <w:b/>
          <w:bCs/>
          <w:lang w:val="en-IN"/>
        </w:rPr>
      </w:pPr>
    </w:p>
    <w:p w14:paraId="30B8278F">
      <w:pPr>
        <w:pStyle w:val="13"/>
        <w:tabs>
          <w:tab w:val="left" w:pos="1309"/>
        </w:tabs>
        <w:ind w:left="720" w:firstLine="0"/>
        <w:rPr>
          <w:b/>
          <w:bCs/>
          <w:lang w:val="en-IN"/>
        </w:rPr>
      </w:pPr>
      <w:r>
        <w:rPr>
          <w:b/>
          <w:bCs/>
          <w:lang w:val="en-US"/>
        </w:rPr>
        <w:t>Summarize key results</w:t>
      </w:r>
    </w:p>
    <w:p w14:paraId="212CE608">
      <w:pPr>
        <w:pStyle w:val="13"/>
        <w:tabs>
          <w:tab w:val="left" w:pos="1309"/>
        </w:tabs>
        <w:ind w:left="720" w:firstLine="0"/>
        <w:rPr>
          <w:b/>
          <w:bCs/>
          <w:lang w:val="en-IN"/>
        </w:rPr>
      </w:pPr>
    </w:p>
    <w:p w14:paraId="4DEC6531">
      <w:pPr>
        <w:pStyle w:val="13"/>
        <w:tabs>
          <w:tab w:val="left" w:pos="1309"/>
        </w:tabs>
        <w:ind w:left="720" w:firstLine="0"/>
        <w:rPr>
          <w:b/>
          <w:bCs/>
          <w:lang w:val="en-IN"/>
        </w:rPr>
      </w:pPr>
      <w:r>
        <w:rPr>
          <w:b/>
          <w:bCs/>
          <w:lang w:val="en-US"/>
        </w:rPr>
        <w:t>Recommend improvements or further research directions</w:t>
      </w:r>
    </w:p>
    <w:p w14:paraId="02C1A969">
      <w:pPr>
        <w:pStyle w:val="13"/>
        <w:tabs>
          <w:tab w:val="left" w:pos="1309"/>
        </w:tabs>
        <w:ind w:left="720" w:firstLine="0"/>
        <w:rPr>
          <w:b/>
          <w:bCs/>
          <w:lang w:val="en-IN"/>
        </w:rPr>
      </w:pPr>
    </w:p>
    <w:p w14:paraId="35D72DB3">
      <w:pPr>
        <w:pStyle w:val="13"/>
        <w:tabs>
          <w:tab w:val="left" w:pos="1309"/>
        </w:tabs>
        <w:ind w:left="720" w:firstLine="0"/>
        <w:rPr>
          <w:b/>
          <w:bCs/>
          <w:lang w:val="en-IN"/>
        </w:rPr>
      </w:pPr>
    </w:p>
    <w:p w14:paraId="14BAB9A4">
      <w:pPr>
        <w:pStyle w:val="13"/>
        <w:tabs>
          <w:tab w:val="left" w:pos="1309"/>
        </w:tabs>
        <w:ind w:left="720" w:firstLine="0"/>
        <w:rPr>
          <w:b/>
          <w:bCs/>
          <w:lang w:val="en-IN"/>
        </w:rPr>
      </w:pPr>
    </w:p>
    <w:p w14:paraId="135A9CDE">
      <w:pPr>
        <w:pStyle w:val="13"/>
        <w:tabs>
          <w:tab w:val="left" w:pos="1309"/>
        </w:tabs>
        <w:ind w:left="720" w:firstLine="0"/>
        <w:rPr>
          <w:b/>
          <w:bCs/>
          <w:lang w:val="en-IN"/>
        </w:rPr>
      </w:pPr>
    </w:p>
    <w:p w14:paraId="7E42A368">
      <w:pPr>
        <w:tabs>
          <w:tab w:val="left" w:pos="533"/>
        </w:tabs>
        <w:rPr>
          <w:b/>
          <w:bCs/>
          <w:lang w:val="en-IN"/>
        </w:rPr>
      </w:pPr>
      <w:r>
        <w:rPr>
          <w:b/>
          <w:bCs/>
          <w:lang w:val="en-IN"/>
        </w:rPr>
        <w:t>Project Structure</w:t>
      </w:r>
    </w:p>
    <w:p w14:paraId="1D002D3A">
      <w:pPr>
        <w:tabs>
          <w:tab w:val="left" w:pos="533"/>
        </w:tabs>
        <w:ind w:left="360"/>
        <w:jc w:val="both"/>
        <w:rPr>
          <w:lang w:val="en-IN"/>
        </w:rPr>
      </w:pPr>
      <w:r>
        <w:rPr>
          <w:lang w:val="en-IN"/>
        </w:rPr>
        <w:t xml:space="preserve">  Create the Project folder which contains files as shown below</w:t>
      </w:r>
    </w:p>
    <w:p w14:paraId="4891EB18">
      <w:pPr>
        <w:tabs>
          <w:tab w:val="left" w:pos="533"/>
        </w:tabs>
        <w:ind w:left="360"/>
        <w:jc w:val="both"/>
        <w:rPr>
          <w:lang w:val="en-IN"/>
        </w:rPr>
      </w:pPr>
      <w:r>
        <w:rPr>
          <w:lang w:val="en-US"/>
        </w:rPr>
        <w:t xml:space="preserve">               1️⃣ Introduction &amp; Problem</w:t>
      </w:r>
    </w:p>
    <w:p w14:paraId="1722C58A">
      <w:pPr>
        <w:tabs>
          <w:tab w:val="left" w:pos="533"/>
        </w:tabs>
        <w:ind w:left="360"/>
        <w:jc w:val="both"/>
        <w:rPr>
          <w:lang w:val="en-IN"/>
        </w:rPr>
      </w:pPr>
      <w:r>
        <w:rPr>
          <w:lang w:val="en-US"/>
        </w:rPr>
        <w:t xml:space="preserve">                                 ↓</w:t>
      </w:r>
    </w:p>
    <w:p w14:paraId="0FF0A1F1">
      <w:pPr>
        <w:tabs>
          <w:tab w:val="left" w:pos="533"/>
        </w:tabs>
        <w:ind w:left="360"/>
        <w:jc w:val="both"/>
        <w:rPr>
          <w:lang w:val="en-IN"/>
        </w:rPr>
      </w:pPr>
      <w:r>
        <w:rPr>
          <w:lang w:val="en-US"/>
        </w:rPr>
        <w:t xml:space="preserve">              2️⃣ Objectives</w:t>
      </w:r>
    </w:p>
    <w:p w14:paraId="0A12AA36">
      <w:pPr>
        <w:tabs>
          <w:tab w:val="left" w:pos="533"/>
        </w:tabs>
        <w:ind w:left="360"/>
        <w:jc w:val="both"/>
        <w:rPr>
          <w:lang w:val="en-IN"/>
        </w:rPr>
      </w:pPr>
      <w:r>
        <w:rPr>
          <w:lang w:val="en-US"/>
        </w:rPr>
        <w:t xml:space="preserve">                               ↓</w:t>
      </w:r>
    </w:p>
    <w:p w14:paraId="79C320D9">
      <w:pPr>
        <w:tabs>
          <w:tab w:val="left" w:pos="533"/>
        </w:tabs>
        <w:ind w:left="360"/>
        <w:jc w:val="both"/>
        <w:rPr>
          <w:lang w:val="en-IN"/>
        </w:rPr>
      </w:pPr>
      <w:r>
        <w:rPr>
          <w:lang w:val="en-US"/>
        </w:rPr>
        <w:t xml:space="preserve">              3️⃣ Prerequisites</w:t>
      </w:r>
    </w:p>
    <w:p w14:paraId="29CC8FA5">
      <w:pPr>
        <w:tabs>
          <w:tab w:val="left" w:pos="533"/>
        </w:tabs>
        <w:ind w:left="360"/>
        <w:jc w:val="both"/>
        <w:rPr>
          <w:lang w:val="en-IN"/>
        </w:rPr>
      </w:pPr>
      <w:r>
        <w:rPr>
          <w:lang w:val="en-US"/>
        </w:rPr>
        <w:t xml:space="preserve">                               ↓</w:t>
      </w:r>
    </w:p>
    <w:p w14:paraId="2DAC10E5">
      <w:pPr>
        <w:tabs>
          <w:tab w:val="left" w:pos="533"/>
        </w:tabs>
        <w:ind w:left="360"/>
        <w:jc w:val="both"/>
        <w:rPr>
          <w:lang w:val="en-IN"/>
        </w:rPr>
      </w:pPr>
      <w:r>
        <w:rPr>
          <w:lang w:val="en-US"/>
        </w:rPr>
        <w:t xml:space="preserve">             4️⃣ Data Collection &amp; Preparation</w:t>
      </w:r>
    </w:p>
    <w:p w14:paraId="03822D8A">
      <w:pPr>
        <w:tabs>
          <w:tab w:val="left" w:pos="533"/>
        </w:tabs>
        <w:ind w:left="360"/>
        <w:jc w:val="both"/>
        <w:rPr>
          <w:lang w:val="en-IN"/>
        </w:rPr>
      </w:pPr>
      <w:r>
        <w:rPr>
          <w:lang w:val="en-US"/>
        </w:rPr>
        <w:t xml:space="preserve">                                ↓</w:t>
      </w:r>
    </w:p>
    <w:p w14:paraId="58C9E2C5">
      <w:pPr>
        <w:tabs>
          <w:tab w:val="left" w:pos="533"/>
        </w:tabs>
        <w:ind w:left="360"/>
        <w:jc w:val="both"/>
        <w:rPr>
          <w:lang w:val="en-IN"/>
        </w:rPr>
      </w:pPr>
      <w:r>
        <w:rPr>
          <w:lang w:val="en-US"/>
        </w:rPr>
        <w:t xml:space="preserve">             5️⃣ Data Integration (Tableau)</w:t>
      </w:r>
    </w:p>
    <w:p w14:paraId="6892507C">
      <w:pPr>
        <w:tabs>
          <w:tab w:val="left" w:pos="533"/>
        </w:tabs>
        <w:ind w:left="360"/>
        <w:jc w:val="both"/>
        <w:rPr>
          <w:lang w:val="en-IN"/>
        </w:rPr>
      </w:pPr>
      <w:r>
        <w:rPr>
          <w:lang w:val="en-US"/>
        </w:rPr>
        <w:t xml:space="preserve">                               ↓</w:t>
      </w:r>
    </w:p>
    <w:p w14:paraId="2E0169CD">
      <w:pPr>
        <w:tabs>
          <w:tab w:val="left" w:pos="533"/>
        </w:tabs>
        <w:ind w:left="360"/>
        <w:jc w:val="both"/>
        <w:rPr>
          <w:lang w:val="en-IN"/>
        </w:rPr>
      </w:pPr>
      <w:r>
        <w:rPr>
          <w:lang w:val="en-US"/>
        </w:rPr>
        <w:t xml:space="preserve">             6️⃣ Dashboard Development</w:t>
      </w:r>
    </w:p>
    <w:p w14:paraId="15CF65F8">
      <w:pPr>
        <w:tabs>
          <w:tab w:val="left" w:pos="533"/>
        </w:tabs>
        <w:ind w:left="1760" w:leftChars="0"/>
        <w:jc w:val="both"/>
        <w:rPr>
          <w:lang w:val="en-IN"/>
        </w:rPr>
      </w:pPr>
      <w:r>
        <w:rPr>
          <w:lang w:val="en-US"/>
        </w:rPr>
        <w:t xml:space="preserve">      ↓</w:t>
      </w:r>
    </w:p>
    <w:p w14:paraId="46B0C5AA">
      <w:pPr>
        <w:tabs>
          <w:tab w:val="left" w:pos="533"/>
        </w:tabs>
        <w:ind w:left="960" w:leftChars="0"/>
        <w:jc w:val="left"/>
        <w:rPr>
          <w:lang w:val="en-IN"/>
        </w:rPr>
      </w:pPr>
      <w:r>
        <w:rPr>
          <w:lang w:val="en-US"/>
        </w:rPr>
        <w:t xml:space="preserve"> 7️⃣ Analysis &amp; Insights</w:t>
      </w:r>
    </w:p>
    <w:p w14:paraId="1172A840">
      <w:pPr>
        <w:tabs>
          <w:tab w:val="left" w:pos="533"/>
        </w:tabs>
        <w:ind w:left="1760" w:leftChars="0"/>
        <w:jc w:val="both"/>
        <w:rPr>
          <w:lang w:val="en-IN"/>
        </w:rPr>
      </w:pPr>
      <w:r>
        <w:rPr>
          <w:lang w:val="en-US"/>
        </w:rPr>
        <w:t xml:space="preserve">      ↓</w:t>
      </w:r>
    </w:p>
    <w:p w14:paraId="6E583B6D">
      <w:pPr>
        <w:tabs>
          <w:tab w:val="left" w:pos="533"/>
        </w:tabs>
        <w:ind w:left="960" w:leftChars="0"/>
        <w:jc w:val="both"/>
        <w:rPr>
          <w:lang w:val="en-IN"/>
        </w:rPr>
      </w:pPr>
      <w:r>
        <w:rPr>
          <w:lang w:val="en-US"/>
        </w:rPr>
        <w:t>8️⃣ Reporting &amp; Review</w:t>
      </w:r>
    </w:p>
    <w:p w14:paraId="59AD101C">
      <w:pPr>
        <w:tabs>
          <w:tab w:val="left" w:pos="533"/>
        </w:tabs>
        <w:jc w:val="both"/>
        <w:rPr>
          <w:b/>
          <w:bCs/>
          <w:lang w:val="en-IN"/>
        </w:rPr>
      </w:pPr>
      <w:r>
        <w:rPr>
          <w:b/>
          <w:bCs/>
          <w:lang w:val="en-GB"/>
        </w:rPr>
        <w:t xml:space="preserve">📊 </w:t>
      </w:r>
      <w:r>
        <w:rPr>
          <w:b/>
          <w:bCs/>
          <w:lang w:val="en-IN"/>
        </w:rPr>
        <w:t>DATA COLLECTION AND PREPARATION</w:t>
      </w:r>
    </w:p>
    <w:p w14:paraId="722652DA">
      <w:pPr>
        <w:tabs>
          <w:tab w:val="left" w:pos="533"/>
        </w:tabs>
        <w:jc w:val="both"/>
        <w:rPr>
          <w:lang w:val="en-IN"/>
        </w:rPr>
      </w:pPr>
    </w:p>
    <w:p w14:paraId="6D2B098C">
      <w:pPr>
        <w:pStyle w:val="13"/>
        <w:numPr>
          <w:ilvl w:val="0"/>
          <w:numId w:val="14"/>
        </w:numPr>
        <w:tabs>
          <w:tab w:val="left" w:pos="1562"/>
        </w:tabs>
      </w:pPr>
      <w:r>
        <w:rPr>
          <w:lang w:val="en-US"/>
        </w:rPr>
        <w:t>Collect Data:</w:t>
      </w:r>
    </w:p>
    <w:p w14:paraId="0D54DBDB">
      <w:pPr>
        <w:tabs>
          <w:tab w:val="left" w:pos="1562"/>
        </w:tabs>
        <w:ind w:left="1200" w:leftChars="0"/>
        <w:jc w:val="left"/>
        <w:rPr>
          <w:lang w:val="en-US"/>
        </w:rPr>
      </w:pPr>
      <w:r>
        <w:rPr>
          <w:lang w:val="en-US"/>
        </w:rPr>
        <w:t xml:space="preserve">               Sales, customer, market, and feedback data</w:t>
      </w:r>
    </w:p>
    <w:p w14:paraId="726E4CEC">
      <w:pPr>
        <w:pStyle w:val="13"/>
        <w:numPr>
          <w:ilvl w:val="0"/>
          <w:numId w:val="15"/>
        </w:numPr>
        <w:tabs>
          <w:tab w:val="left" w:pos="1562"/>
        </w:tabs>
        <w:jc w:val="left"/>
      </w:pPr>
      <w:r>
        <w:rPr>
          <w:lang w:val="en-US"/>
        </w:rPr>
        <w:t xml:space="preserve">  Clean Data:</w:t>
      </w:r>
    </w:p>
    <w:p w14:paraId="7847A382">
      <w:pPr>
        <w:tabs>
          <w:tab w:val="left" w:pos="1562"/>
        </w:tabs>
        <w:jc w:val="left"/>
      </w:pPr>
      <w:r>
        <w:rPr>
          <w:lang w:val="en-US"/>
        </w:rPr>
        <w:t xml:space="preserve">                                          Remove duplicates, fix errors, handle missing value</w:t>
      </w:r>
    </w:p>
    <w:p w14:paraId="2F8396F3">
      <w:pPr>
        <w:pStyle w:val="13"/>
        <w:numPr>
          <w:ilvl w:val="0"/>
          <w:numId w:val="16"/>
        </w:numPr>
        <w:tabs>
          <w:tab w:val="left" w:pos="1562"/>
        </w:tabs>
        <w:jc w:val="left"/>
      </w:pPr>
      <w:r>
        <w:rPr>
          <w:lang w:val="en-US"/>
        </w:rPr>
        <w:t xml:space="preserve">     Standardize &amp; Merge:</w:t>
      </w:r>
    </w:p>
    <w:p w14:paraId="2B7953A5">
      <w:pPr>
        <w:tabs>
          <w:tab w:val="left" w:pos="1562"/>
        </w:tabs>
        <w:jc w:val="left"/>
        <w:rPr>
          <w:lang w:val="en-US"/>
        </w:rPr>
      </w:pPr>
      <w:r>
        <w:rPr>
          <w:lang w:val="en-US"/>
        </w:rPr>
        <w:t xml:space="preserve">                                      Format consistently and combine into one datase</w:t>
      </w:r>
    </w:p>
    <w:p w14:paraId="5CA7F323">
      <w:pPr>
        <w:pStyle w:val="13"/>
        <w:numPr>
          <w:ilvl w:val="0"/>
          <w:numId w:val="17"/>
        </w:numPr>
        <w:tabs>
          <w:tab w:val="left" w:pos="1562"/>
        </w:tabs>
        <w:jc w:val="left"/>
      </w:pPr>
      <w:r>
        <w:rPr>
          <w:lang w:val="en-US"/>
        </w:rPr>
        <w:t xml:space="preserve">       Validate:</w:t>
      </w:r>
    </w:p>
    <w:p w14:paraId="2FAF1C2C">
      <w:pPr>
        <w:tabs>
          <w:tab w:val="left" w:pos="1562"/>
        </w:tabs>
      </w:pPr>
      <w:r>
        <w:rPr>
          <w:lang w:val="en-US"/>
        </w:rPr>
        <w:t xml:space="preserve">                                      Check accuracy and completeness</w:t>
      </w:r>
    </w:p>
    <w:p w14:paraId="064E5B39">
      <w:pPr>
        <w:tabs>
          <w:tab w:val="left" w:pos="1562"/>
        </w:tabs>
      </w:pPr>
    </w:p>
    <w:p w14:paraId="4980E778">
      <w:pPr>
        <w:pStyle w:val="13"/>
        <w:numPr>
          <w:ilvl w:val="0"/>
          <w:numId w:val="18"/>
        </w:numPr>
        <w:tabs>
          <w:tab w:val="left" w:pos="1562"/>
        </w:tabs>
        <w:rPr>
          <w:b/>
          <w:bCs/>
          <w:lang w:val="en-IN"/>
        </w:rPr>
      </w:pPr>
      <w:r>
        <w:rPr>
          <w:b/>
          <w:bCs/>
          <w:lang w:val="en-IN"/>
        </w:rPr>
        <w:t>COLLECTING THE DATASET</w:t>
      </w:r>
    </w:p>
    <w:p w14:paraId="27D7FF09">
      <w:pPr>
        <w:tabs>
          <w:tab w:val="left" w:pos="1562"/>
        </w:tabs>
        <w:jc w:val="both"/>
      </w:pPr>
    </w:p>
    <w:p w14:paraId="5B12DCB4">
      <w:pPr>
        <w:tabs>
          <w:tab w:val="left" w:pos="1562"/>
        </w:tabs>
        <w:jc w:val="both"/>
        <w:rPr>
          <w:lang w:val="en-IN"/>
        </w:rPr>
      </w:pPr>
      <w:r>
        <w:rPr>
          <w:lang w:val="en-IN"/>
        </w:rPr>
        <w:t xml:space="preserve">  </w:t>
      </w:r>
      <w:r>
        <w:rPr>
          <w:lang w:val="en-US"/>
        </w:rPr>
        <w:t>1. Find Data Sources:</w:t>
      </w:r>
    </w:p>
    <w:p w14:paraId="50B20524">
      <w:pPr>
        <w:tabs>
          <w:tab w:val="left" w:pos="1562"/>
        </w:tabs>
        <w:jc w:val="both"/>
        <w:rPr>
          <w:lang w:val="en-IN"/>
        </w:rPr>
      </w:pPr>
      <w:r>
        <w:rPr>
          <w:lang w:val="en-US"/>
        </w:rPr>
        <w:t>Sales and customer data (CRM, ERP)</w:t>
      </w:r>
    </w:p>
    <w:p w14:paraId="61EEC6CA">
      <w:pPr>
        <w:tabs>
          <w:tab w:val="left" w:pos="1562"/>
        </w:tabs>
        <w:jc w:val="both"/>
        <w:rPr>
          <w:lang w:val="en-IN"/>
        </w:rPr>
      </w:pPr>
      <w:r>
        <w:rPr>
          <w:lang w:val="en-US"/>
        </w:rPr>
        <w:t>Market research</w:t>
      </w:r>
    </w:p>
    <w:p w14:paraId="36F04A7C">
      <w:pPr>
        <w:tabs>
          <w:tab w:val="left" w:pos="1562"/>
        </w:tabs>
        <w:jc w:val="both"/>
        <w:rPr>
          <w:lang w:val="en-IN"/>
        </w:rPr>
      </w:pPr>
      <w:r>
        <w:rPr>
          <w:lang w:val="en-US"/>
        </w:rPr>
        <w:t>👉 Statista – Cosmetics Market Data</w:t>
      </w:r>
    </w:p>
    <w:p w14:paraId="25C86E50">
      <w:pPr>
        <w:tabs>
          <w:tab w:val="left" w:pos="1562"/>
        </w:tabs>
        <w:jc w:val="both"/>
        <w:rPr>
          <w:lang w:val="en-IN"/>
        </w:rPr>
      </w:pPr>
      <w:r>
        <w:rPr>
          <w:lang w:val="en-US"/>
        </w:rPr>
        <w:t>Social media trends</w:t>
      </w:r>
    </w:p>
    <w:p w14:paraId="307801D4">
      <w:pPr>
        <w:tabs>
          <w:tab w:val="left" w:pos="1562"/>
        </w:tabs>
        <w:jc w:val="both"/>
        <w:rPr>
          <w:lang w:val="en-IN"/>
        </w:rPr>
      </w:pPr>
      <w:r>
        <w:rPr>
          <w:lang w:val="en-US"/>
        </w:rPr>
        <w:t>👉 Social Mention</w:t>
      </w:r>
    </w:p>
    <w:p w14:paraId="04C6C007">
      <w:pPr>
        <w:tabs>
          <w:tab w:val="left" w:pos="1562"/>
        </w:tabs>
        <w:jc w:val="both"/>
        <w:rPr>
          <w:lang w:val="en-IN"/>
        </w:rPr>
      </w:pPr>
      <w:r>
        <w:rPr>
          <w:lang w:val="en-US"/>
        </w:rPr>
        <w:t>2. Export Data:</w:t>
      </w:r>
    </w:p>
    <w:p w14:paraId="71041FFB">
      <w:pPr>
        <w:tabs>
          <w:tab w:val="left" w:pos="1562"/>
        </w:tabs>
        <w:jc w:val="both"/>
        <w:rPr>
          <w:lang w:val="en-IN"/>
        </w:rPr>
      </w:pPr>
      <w:r>
        <w:rPr>
          <w:lang w:val="en-US"/>
        </w:rPr>
        <w:t>Use APIs or download files</w:t>
      </w:r>
    </w:p>
    <w:p w14:paraId="07D64ABD">
      <w:pPr>
        <w:tabs>
          <w:tab w:val="left" w:pos="1562"/>
        </w:tabs>
        <w:jc w:val="both"/>
        <w:rPr>
          <w:lang w:val="en-US"/>
        </w:rPr>
      </w:pPr>
      <w:r>
        <w:rPr>
          <w:lang w:val="en-US"/>
        </w:rPr>
        <w:t>👉 Tableau Data Connections Guid</w:t>
      </w:r>
    </w:p>
    <w:p w14:paraId="37C4CEEC">
      <w:pPr>
        <w:tabs>
          <w:tab w:val="left" w:pos="1562"/>
        </w:tabs>
        <w:jc w:val="both"/>
        <w:rPr>
          <w:lang w:val="en-IN"/>
        </w:rPr>
      </w:pPr>
      <w:r>
        <w:rPr>
          <w:lang w:val="en-US"/>
        </w:rPr>
        <w:t xml:space="preserve">           </w:t>
      </w:r>
      <w:r>
        <w:rPr>
          <w:lang w:val="en-GB"/>
        </w:rPr>
        <w:t>✅ Activity 1: Collect a Cosmetics Dataset</w:t>
      </w:r>
    </w:p>
    <w:p w14:paraId="0E226C66">
      <w:pPr>
        <w:tabs>
          <w:tab w:val="left" w:pos="1562"/>
        </w:tabs>
        <w:jc w:val="both"/>
        <w:rPr>
          <w:lang w:val="en-IN"/>
        </w:rPr>
      </w:pPr>
    </w:p>
    <w:p w14:paraId="2D3D7928">
      <w:pPr>
        <w:tabs>
          <w:tab w:val="left" w:pos="1562"/>
        </w:tabs>
        <w:jc w:val="both"/>
        <w:rPr>
          <w:lang w:val="en-IN"/>
        </w:rPr>
      </w:pPr>
      <w:r>
        <w:rPr>
          <w:lang w:val="en-GB"/>
        </w:rPr>
        <w:t>🎯 Goal:</w:t>
      </w:r>
    </w:p>
    <w:p w14:paraId="49EB0198">
      <w:pPr>
        <w:tabs>
          <w:tab w:val="left" w:pos="1562"/>
        </w:tabs>
        <w:jc w:val="both"/>
        <w:rPr>
          <w:lang w:val="en-IN"/>
        </w:rPr>
      </w:pPr>
      <w:r>
        <w:rPr>
          <w:lang w:val="en-GB"/>
        </w:rPr>
        <w:t>Find and download a sample dataset to analyze cosmetics trends.</w:t>
      </w:r>
    </w:p>
    <w:p w14:paraId="6A9F7C00">
      <w:pPr>
        <w:tabs>
          <w:tab w:val="left" w:pos="1562"/>
        </w:tabs>
        <w:jc w:val="both"/>
        <w:rPr>
          <w:lang w:val="en-IN"/>
        </w:rPr>
      </w:pPr>
      <w:r>
        <w:rPr>
          <w:lang w:val="en-GB"/>
        </w:rPr>
        <w:t>Steps:</w:t>
      </w:r>
    </w:p>
    <w:p w14:paraId="62275713">
      <w:pPr>
        <w:tabs>
          <w:tab w:val="left" w:pos="1562"/>
        </w:tabs>
        <w:jc w:val="both"/>
        <w:rPr>
          <w:lang w:val="en-IN"/>
        </w:rPr>
      </w:pPr>
      <w:r>
        <w:rPr>
          <w:lang w:val="en-GB"/>
        </w:rPr>
        <w:t>1️⃣ Go to Kaggle:</w:t>
      </w:r>
    </w:p>
    <w:p w14:paraId="707DFF24">
      <w:pPr>
        <w:tabs>
          <w:tab w:val="left" w:pos="1562"/>
        </w:tabs>
        <w:jc w:val="both"/>
        <w:rPr>
          <w:lang w:val="en-IN"/>
        </w:rPr>
      </w:pPr>
      <w:r>
        <w:rPr>
          <w:lang w:val="en-GB"/>
        </w:rPr>
        <w:t>👉 Kaggle Datasets</w:t>
      </w:r>
    </w:p>
    <w:p w14:paraId="31E75B39">
      <w:pPr>
        <w:tabs>
          <w:tab w:val="left" w:pos="1562"/>
        </w:tabs>
        <w:jc w:val="both"/>
        <w:rPr>
          <w:lang w:val="en-IN"/>
        </w:rPr>
      </w:pPr>
      <w:r>
        <w:rPr>
          <w:lang w:val="en-GB"/>
        </w:rPr>
        <w:t>🔍 Search: cosmetics sales or beauty products</w:t>
      </w:r>
    </w:p>
    <w:p w14:paraId="199109C7">
      <w:pPr>
        <w:tabs>
          <w:tab w:val="left" w:pos="1562"/>
        </w:tabs>
        <w:jc w:val="both"/>
        <w:rPr>
          <w:lang w:val="en-IN"/>
        </w:rPr>
      </w:pPr>
      <w:r>
        <w:rPr>
          <w:lang w:val="en-GB"/>
        </w:rPr>
        <w:t>2️⃣ Download a Dataset:</w:t>
      </w:r>
    </w:p>
    <w:p w14:paraId="2FC94929">
      <w:pPr>
        <w:tabs>
          <w:tab w:val="left" w:pos="1562"/>
        </w:tabs>
        <w:jc w:val="both"/>
        <w:rPr>
          <w:lang w:val="en-IN"/>
        </w:rPr>
      </w:pPr>
      <w:r>
        <w:rPr>
          <w:lang w:val="en-GB"/>
        </w:rPr>
        <w:t>Pick one with columns like Product, Sales, Region, Date, Customer</w:t>
      </w:r>
    </w:p>
    <w:p w14:paraId="56C61709">
      <w:pPr>
        <w:tabs>
          <w:tab w:val="left" w:pos="1562"/>
        </w:tabs>
        <w:jc w:val="both"/>
        <w:rPr>
          <w:lang w:val="en-IN"/>
        </w:rPr>
      </w:pPr>
      <w:r>
        <w:rPr>
          <w:lang w:val="en-GB"/>
        </w:rPr>
        <w:t>Save it in CSV or Excel format</w:t>
      </w:r>
    </w:p>
    <w:p w14:paraId="5BFC16A7">
      <w:pPr>
        <w:tabs>
          <w:tab w:val="left" w:pos="1562"/>
        </w:tabs>
        <w:jc w:val="both"/>
        <w:rPr>
          <w:lang w:val="en-IN"/>
        </w:rPr>
      </w:pPr>
      <w:r>
        <w:rPr>
          <w:lang w:val="en-GB"/>
        </w:rPr>
        <w:t>3️⃣ Verify the Data:</w:t>
      </w:r>
    </w:p>
    <w:p w14:paraId="0C3ACE17">
      <w:pPr>
        <w:tabs>
          <w:tab w:val="left" w:pos="1562"/>
        </w:tabs>
        <w:jc w:val="both"/>
        <w:rPr>
          <w:lang w:val="en-IN"/>
        </w:rPr>
      </w:pPr>
      <w:r>
        <w:rPr>
          <w:lang w:val="en-GB"/>
        </w:rPr>
        <w:t>Make sure it has at least 100 rows</w:t>
      </w:r>
    </w:p>
    <w:p w14:paraId="78B0EF28">
      <w:pPr>
        <w:tabs>
          <w:tab w:val="left" w:pos="1562"/>
        </w:tabs>
        <w:jc w:val="both"/>
        <w:rPr>
          <w:lang w:val="en-IN"/>
        </w:rPr>
      </w:pPr>
      <w:r>
        <w:rPr>
          <w:lang w:val="en-GB"/>
        </w:rPr>
        <w:t>Check that the columns are clear</w:t>
      </w:r>
    </w:p>
    <w:p w14:paraId="6B0F0DDC">
      <w:pPr>
        <w:tabs>
          <w:tab w:val="left" w:pos="1562"/>
        </w:tabs>
        <w:jc w:val="both"/>
        <w:rPr>
          <w:lang w:val="en-IN"/>
        </w:rPr>
      </w:pPr>
      <w:r>
        <w:rPr>
          <w:lang w:val="en-US"/>
        </w:rPr>
        <w:t>Link 1️⃣ Go to Kaggle:</w:t>
      </w:r>
    </w:p>
    <w:p w14:paraId="2468F5DD">
      <w:pPr>
        <w:tabs>
          <w:tab w:val="left" w:pos="1562"/>
        </w:tabs>
        <w:jc w:val="both"/>
        <w:rPr>
          <w:lang w:val="en-IN"/>
        </w:rPr>
      </w:pPr>
      <w:r>
        <w:rPr>
          <w:lang w:val="en-US"/>
        </w:rPr>
        <w:t>👉 Kaggle Datasets</w:t>
      </w:r>
    </w:p>
    <w:p w14:paraId="2CFD304C">
      <w:pPr>
        <w:tabs>
          <w:tab w:val="left" w:pos="1562"/>
        </w:tabs>
        <w:jc w:val="both"/>
        <w:rPr>
          <w:lang w:val="en-IN"/>
        </w:rPr>
      </w:pPr>
    </w:p>
    <w:p w14:paraId="2FCF0A20">
      <w:pPr>
        <w:tabs>
          <w:tab w:val="left" w:pos="1562"/>
        </w:tabs>
        <w:jc w:val="both"/>
        <w:rPr>
          <w:lang w:val="en-IN"/>
        </w:rPr>
      </w:pPr>
      <w:r>
        <w:rPr>
          <w:lang w:val="en-US"/>
        </w:rPr>
        <w:t>🔍 Search: cosmetics sales, beauty products</w:t>
      </w:r>
    </w:p>
    <w:p w14:paraId="678C85AB">
      <w:pPr>
        <w:tabs>
          <w:tab w:val="left" w:pos="1562"/>
        </w:tabs>
        <w:jc w:val="both"/>
        <w:rPr>
          <w:lang w:val="en-IN"/>
        </w:rPr>
      </w:pPr>
    </w:p>
    <w:p w14:paraId="5A51091C">
      <w:pPr>
        <w:tabs>
          <w:tab w:val="left" w:pos="1562"/>
        </w:tabs>
        <w:jc w:val="both"/>
        <w:rPr>
          <w:lang w:val="en-IN"/>
        </w:rPr>
      </w:pPr>
      <w:r>
        <w:rPr>
          <w:lang w:val="en-US"/>
        </w:rPr>
        <w:t>2️⃣ Example Dataset:</w:t>
      </w:r>
    </w:p>
    <w:p w14:paraId="3C12C446">
      <w:pPr>
        <w:tabs>
          <w:tab w:val="left" w:pos="1562"/>
        </w:tabs>
        <w:jc w:val="both"/>
        <w:rPr>
          <w:lang w:val="en-IN"/>
        </w:rPr>
      </w:pPr>
      <w:r>
        <w:rPr>
          <w:lang w:val="en-US"/>
        </w:rPr>
        <w:t>👉 Cosmetics Retail Example</w:t>
      </w:r>
    </w:p>
    <w:p w14:paraId="6F8BED41">
      <w:pPr>
        <w:tabs>
          <w:tab w:val="left" w:pos="1562"/>
        </w:tabs>
        <w:jc w:val="both"/>
        <w:rPr>
          <w:lang w:val="en-IN"/>
        </w:rPr>
      </w:pPr>
    </w:p>
    <w:p w14:paraId="0CC6A531">
      <w:pPr>
        <w:tabs>
          <w:tab w:val="left" w:pos="1562"/>
        </w:tabs>
        <w:jc w:val="both"/>
        <w:rPr>
          <w:lang w:val="en-IN"/>
        </w:rPr>
      </w:pPr>
      <w:r>
        <w:rPr>
          <w:lang w:val="en-US"/>
        </w:rPr>
        <w:t>✅ Save as CSV or Excel</w:t>
      </w:r>
    </w:p>
    <w:p w14:paraId="73261BC4">
      <w:pPr>
        <w:tabs>
          <w:tab w:val="left" w:pos="1562"/>
        </w:tabs>
        <w:jc w:val="both"/>
        <w:rPr>
          <w:lang w:val="en-IN"/>
        </w:rPr>
      </w:pPr>
      <w:r>
        <w:rPr>
          <w:lang w:val="en-IN"/>
        </w:rPr>
        <w:t>Note: There are several techniques for understanding the data. But here we have used some of it. In an additional way, you can use multiple techniques. </w:t>
      </w:r>
    </w:p>
    <w:p w14:paraId="045F1C09">
      <w:pPr>
        <w:tabs>
          <w:tab w:val="left" w:pos="1562"/>
        </w:tabs>
        <w:jc w:val="both"/>
      </w:pPr>
    </w:p>
    <w:p w14:paraId="649DA904">
      <w:pPr>
        <w:pStyle w:val="13"/>
        <w:numPr>
          <w:ilvl w:val="0"/>
          <w:numId w:val="18"/>
        </w:numPr>
        <w:tabs>
          <w:tab w:val="left" w:pos="1562"/>
        </w:tabs>
        <w:jc w:val="both"/>
        <w:rPr>
          <w:b/>
          <w:bCs/>
          <w:lang w:val="en-IN"/>
        </w:rPr>
      </w:pPr>
      <w:r>
        <w:rPr>
          <w:b/>
          <w:bCs/>
          <w:lang w:val="en-IN"/>
        </w:rPr>
        <w:t>Data Visualization</w:t>
      </w:r>
    </w:p>
    <w:p w14:paraId="0DEC855B">
      <w:pPr>
        <w:tabs>
          <w:tab w:val="left" w:pos="1562"/>
        </w:tabs>
        <w:jc w:val="both"/>
      </w:pPr>
      <w:r>
        <w:t xml:space="preserve">                  </w:t>
      </w:r>
      <w:r>
        <w:rPr>
          <w:lang w:val="en-US"/>
        </w:rPr>
        <w:t xml:space="preserve">Tableau can be effectively used to visualize cosmetics trends and consumer insights, transforming raw data into compelling stories. By leveraging interactive dashboards, annotations, and dynamic animations, Tableau allows users to identify trends, understand consumer behavior, and make informed decisions. </w:t>
      </w:r>
    </w:p>
    <w:p w14:paraId="0D311A29">
      <w:pPr>
        <w:tabs>
          <w:tab w:val="left" w:pos="1562"/>
        </w:tabs>
        <w:jc w:val="both"/>
        <w:rPr>
          <w:lang w:val="en-IN"/>
        </w:rPr>
      </w:pPr>
      <w:r>
        <w:rPr>
          <w:lang w:val="en-IN"/>
        </w:rPr>
        <w:t xml:space="preserve">                </w:t>
      </w:r>
      <w:r>
        <w:rPr>
          <w:lang w:val="en-GB"/>
        </w:rPr>
        <w:t>✅ Year</w:t>
      </w:r>
    </w:p>
    <w:p w14:paraId="63033B3D">
      <w:pPr>
        <w:tabs>
          <w:tab w:val="left" w:pos="1562"/>
        </w:tabs>
        <w:jc w:val="both"/>
        <w:rPr>
          <w:lang w:val="en-IN"/>
        </w:rPr>
      </w:pPr>
      <w:r>
        <w:rPr>
          <w:lang w:val="en-GB"/>
        </w:rPr>
        <w:t>DATEPART('year', [Date])</w:t>
      </w:r>
    </w:p>
    <w:p w14:paraId="32831582">
      <w:pPr>
        <w:tabs>
          <w:tab w:val="left" w:pos="1562"/>
        </w:tabs>
        <w:jc w:val="both"/>
        <w:rPr>
          <w:lang w:val="en-IN"/>
        </w:rPr>
      </w:pPr>
      <w:r>
        <w:rPr>
          <w:lang w:val="en-GB"/>
        </w:rPr>
        <w:t>✅ Month</w:t>
      </w:r>
    </w:p>
    <w:p w14:paraId="7BC53A47">
      <w:pPr>
        <w:tabs>
          <w:tab w:val="left" w:pos="1562"/>
        </w:tabs>
        <w:jc w:val="both"/>
        <w:rPr>
          <w:lang w:val="en-IN"/>
        </w:rPr>
      </w:pPr>
      <w:r>
        <w:rPr>
          <w:lang w:val="en-GB"/>
        </w:rPr>
        <w:t>DATENAME('month', [Date])</w:t>
      </w:r>
    </w:p>
    <w:p w14:paraId="45B8CDBE">
      <w:pPr>
        <w:tabs>
          <w:tab w:val="left" w:pos="1562"/>
        </w:tabs>
        <w:jc w:val="both"/>
        <w:rPr>
          <w:lang w:val="en-IN"/>
        </w:rPr>
      </w:pPr>
      <w:r>
        <w:rPr>
          <w:lang w:val="en-GB"/>
        </w:rPr>
        <w:t>✅ Age Group</w:t>
      </w:r>
    </w:p>
    <w:p w14:paraId="1D471A15">
      <w:pPr>
        <w:tabs>
          <w:tab w:val="left" w:pos="1562"/>
        </w:tabs>
        <w:jc w:val="both"/>
        <w:rPr>
          <w:lang w:val="en-IN"/>
        </w:rPr>
      </w:pPr>
      <w:r>
        <w:rPr>
          <w:lang w:val="en-GB"/>
        </w:rPr>
        <w:t>IF [CustomerAge]&lt;25 THEN "Under 25"</w:t>
      </w:r>
    </w:p>
    <w:p w14:paraId="141398A6">
      <w:pPr>
        <w:tabs>
          <w:tab w:val="left" w:pos="1562"/>
        </w:tabs>
        <w:jc w:val="both"/>
        <w:rPr>
          <w:lang w:val="en-IN"/>
        </w:rPr>
      </w:pPr>
      <w:r>
        <w:rPr>
          <w:lang w:val="en-GB"/>
        </w:rPr>
        <w:t>ELSEIF [CustomerAge]&lt;35 THEN "25-34"</w:t>
      </w:r>
    </w:p>
    <w:p w14:paraId="138494B0">
      <w:pPr>
        <w:tabs>
          <w:tab w:val="left" w:pos="1562"/>
        </w:tabs>
        <w:jc w:val="both"/>
        <w:rPr>
          <w:lang w:val="en-IN"/>
        </w:rPr>
      </w:pPr>
      <w:r>
        <w:rPr>
          <w:lang w:val="en-GB"/>
        </w:rPr>
        <w:t>ELSEIF [CustomerAge]&lt;45 THEN "35-44"</w:t>
      </w:r>
    </w:p>
    <w:p w14:paraId="66B8B2D4">
      <w:pPr>
        <w:tabs>
          <w:tab w:val="left" w:pos="1562"/>
        </w:tabs>
        <w:jc w:val="both"/>
        <w:rPr>
          <w:lang w:val="en-IN"/>
        </w:rPr>
      </w:pPr>
      <w:r>
        <w:rPr>
          <w:lang w:val="en-GB"/>
        </w:rPr>
        <w:t>ELSE "45+"</w:t>
      </w:r>
    </w:p>
    <w:p w14:paraId="7BE851AB">
      <w:pPr>
        <w:tabs>
          <w:tab w:val="left" w:pos="1562"/>
        </w:tabs>
        <w:jc w:val="both"/>
        <w:rPr>
          <w:lang w:val="en-IN"/>
        </w:rPr>
      </w:pPr>
      <w:r>
        <w:rPr>
          <w:lang w:val="en-GB"/>
        </w:rPr>
        <w:t>END</w:t>
      </w:r>
    </w:p>
    <w:p w14:paraId="0027B042">
      <w:pPr>
        <w:tabs>
          <w:tab w:val="left" w:pos="1562"/>
        </w:tabs>
        <w:jc w:val="both"/>
        <w:rPr>
          <w:lang w:val="en-IN"/>
        </w:rPr>
      </w:pPr>
      <w:r>
        <w:rPr>
          <w:lang w:val="en-GB"/>
        </w:rPr>
        <w:t>✅ Gender Lab</w:t>
      </w:r>
      <w:r>
        <w:rPr>
          <w:lang w:val="en-US"/>
        </w:rPr>
        <w:t>el</w:t>
      </w:r>
    </w:p>
    <w:p w14:paraId="7CB3DC86">
      <w:pPr>
        <w:tabs>
          <w:tab w:val="left" w:pos="1562"/>
        </w:tabs>
        <w:jc w:val="both"/>
        <w:rPr>
          <w:lang w:val="en-IN"/>
        </w:rPr>
      </w:pPr>
    </w:p>
    <w:p w14:paraId="69028C94">
      <w:pPr>
        <w:tabs>
          <w:tab w:val="left" w:pos="1562"/>
        </w:tabs>
        <w:jc w:val="both"/>
        <w:rPr>
          <w:lang w:val="en-IN"/>
        </w:rPr>
      </w:pPr>
      <w:r>
        <w:rPr>
          <w:lang w:val="en-GB"/>
        </w:rPr>
        <w:t>IF [CustomerGender]="F" THEN "Female"</w:t>
      </w:r>
    </w:p>
    <w:p w14:paraId="71706E19">
      <w:pPr>
        <w:tabs>
          <w:tab w:val="left" w:pos="1562"/>
        </w:tabs>
        <w:jc w:val="both"/>
        <w:rPr>
          <w:lang w:val="en-IN"/>
        </w:rPr>
      </w:pPr>
      <w:r>
        <w:rPr>
          <w:lang w:val="en-GB"/>
        </w:rPr>
        <w:t>ELSE "Male"</w:t>
      </w:r>
    </w:p>
    <w:p w14:paraId="27F60701">
      <w:pPr>
        <w:tabs>
          <w:tab w:val="left" w:pos="1562"/>
        </w:tabs>
        <w:jc w:val="both"/>
        <w:rPr>
          <w:lang w:val="en-IN"/>
        </w:rPr>
      </w:pPr>
      <w:r>
        <w:rPr>
          <w:lang w:val="en-GB"/>
        </w:rPr>
        <w:t>END</w:t>
      </w:r>
    </w:p>
    <w:p w14:paraId="7452087D">
      <w:pPr>
        <w:tabs>
          <w:tab w:val="left" w:pos="1562"/>
        </w:tabs>
        <w:jc w:val="both"/>
        <w:rPr>
          <w:lang w:val="en-IN"/>
        </w:rPr>
      </w:pPr>
      <w:r>
        <w:rPr>
          <w:lang w:val="en-GB"/>
        </w:rPr>
        <w:t>✅ Profit % (if Cost exists)</w:t>
      </w:r>
    </w:p>
    <w:p w14:paraId="14FA1378">
      <w:pPr>
        <w:tabs>
          <w:tab w:val="left" w:pos="1562"/>
        </w:tabs>
        <w:jc w:val="both"/>
        <w:rPr>
          <w:lang w:val="en-IN"/>
        </w:rPr>
      </w:pPr>
      <w:r>
        <w:rPr>
          <w:lang w:val="en-GB"/>
        </w:rPr>
        <w:t>([RevenueUSD]-[CostUSD])/[RevenueUSD]</w:t>
      </w:r>
    </w:p>
    <w:p w14:paraId="63C2CE90">
      <w:pPr>
        <w:tabs>
          <w:tab w:val="left" w:pos="1562"/>
        </w:tabs>
        <w:jc w:val="both"/>
        <w:rPr>
          <w:lang w:val="en-IN"/>
        </w:rPr>
      </w:pPr>
      <w:r>
        <w:rPr>
          <w:lang w:val="en-GB"/>
        </w:rPr>
        <w:t>---</w:t>
      </w:r>
    </w:p>
    <w:p w14:paraId="40076F2F">
      <w:pPr>
        <w:tabs>
          <w:tab w:val="left" w:pos="1562"/>
        </w:tabs>
        <w:jc w:val="both"/>
        <w:rPr>
          <w:lang w:val="en-IN"/>
        </w:rPr>
      </w:pPr>
      <w:r>
        <w:rPr>
          <w:lang w:val="en-GB"/>
        </w:rPr>
        <w:t>Use drag-and-drop to build charts:</w:t>
      </w:r>
    </w:p>
    <w:p w14:paraId="35A4255B">
      <w:pPr>
        <w:tabs>
          <w:tab w:val="left" w:pos="1562"/>
        </w:tabs>
        <w:jc w:val="both"/>
        <w:rPr>
          <w:lang w:val="en-IN"/>
        </w:rPr>
      </w:pPr>
      <w:r>
        <w:rPr>
          <w:lang w:val="en-GB"/>
        </w:rPr>
        <w:t>Revenue over Month</w:t>
      </w:r>
    </w:p>
    <w:p w14:paraId="422BC4E5">
      <w:pPr>
        <w:tabs>
          <w:tab w:val="left" w:pos="1562"/>
        </w:tabs>
        <w:jc w:val="both"/>
        <w:rPr>
          <w:lang w:val="en-IN"/>
        </w:rPr>
      </w:pPr>
      <w:r>
        <w:rPr>
          <w:lang w:val="en-GB"/>
        </w:rPr>
        <w:t>Units Sold by Age Group</w:t>
      </w:r>
    </w:p>
    <w:p w14:paraId="5FFF305E">
      <w:pPr>
        <w:tabs>
          <w:tab w:val="left" w:pos="1562"/>
        </w:tabs>
        <w:jc w:val="both"/>
        <w:rPr>
          <w:lang w:val="en-IN"/>
        </w:rPr>
      </w:pPr>
      <w:r>
        <w:rPr>
          <w:lang w:val="en-GB"/>
        </w:rPr>
        <w:t>Revenue by ProductCategory</w:t>
      </w:r>
    </w:p>
    <w:p w14:paraId="26948B34">
      <w:pPr>
        <w:tabs>
          <w:tab w:val="left" w:pos="1562"/>
        </w:tabs>
        <w:jc w:val="both"/>
        <w:rPr>
          <w:lang w:val="en-IN"/>
        </w:rPr>
      </w:pPr>
      <w:r>
        <w:rPr>
          <w:lang w:val="en-GB"/>
        </w:rPr>
        <w:t>Map by Region</w:t>
      </w:r>
    </w:p>
    <w:p w14:paraId="0329C34D">
      <w:pPr>
        <w:tabs>
          <w:tab w:val="left" w:pos="1562"/>
        </w:tabs>
        <w:jc w:val="both"/>
      </w:pPr>
      <w:r>
        <w:drawing>
          <wp:inline distT="0" distB="0" distL="0" distR="0">
            <wp:extent cx="3416300" cy="154368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9" cstate="print"/>
                    <a:srcRect/>
                    <a:stretch>
                      <a:fillRect/>
                    </a:stretch>
                  </pic:blipFill>
                  <pic:spPr>
                    <a:xfrm>
                      <a:off x="0" y="0"/>
                      <a:ext cx="3416300" cy="1543685"/>
                    </a:xfrm>
                    <a:prstGeom prst="rect">
                      <a:avLst/>
                    </a:prstGeom>
                  </pic:spPr>
                </pic:pic>
              </a:graphicData>
            </a:graphic>
          </wp:inline>
        </w:drawing>
      </w:r>
    </w:p>
    <w:p w14:paraId="6935052C">
      <w:pPr>
        <w:pStyle w:val="13"/>
        <w:numPr>
          <w:ilvl w:val="0"/>
          <w:numId w:val="18"/>
        </w:numPr>
        <w:tabs>
          <w:tab w:val="left" w:pos="1562"/>
        </w:tabs>
        <w:jc w:val="both"/>
        <w:rPr>
          <w:b/>
          <w:bCs/>
          <w:lang w:val="en-IN"/>
        </w:rPr>
      </w:pPr>
      <w:r>
        <w:rPr>
          <w:b/>
          <w:bCs/>
          <w:lang w:val="en-IN"/>
        </w:rPr>
        <w:t>DATA AUGMENTATION</w:t>
      </w:r>
    </w:p>
    <w:p w14:paraId="4AF91875">
      <w:pPr>
        <w:tabs>
          <w:tab w:val="left" w:pos="1562"/>
        </w:tabs>
        <w:jc w:val="both"/>
      </w:pPr>
      <w:r>
        <w:rPr>
          <w:lang w:val="en-US"/>
        </w:rPr>
        <w:t xml:space="preserve">                              </w:t>
      </w:r>
      <w:r>
        <w:rPr>
          <w:lang w:val="en-GB"/>
        </w:rPr>
        <w:t>🎯 What is Data Augmentation?</w:t>
      </w:r>
    </w:p>
    <w:p w14:paraId="0E066850">
      <w:pPr>
        <w:tabs>
          <w:tab w:val="left" w:pos="1562"/>
        </w:tabs>
        <w:jc w:val="both"/>
      </w:pPr>
    </w:p>
    <w:p w14:paraId="24832D01">
      <w:pPr>
        <w:tabs>
          <w:tab w:val="left" w:pos="1562"/>
        </w:tabs>
        <w:jc w:val="both"/>
      </w:pPr>
      <w:r>
        <w:rPr>
          <w:lang w:val="en-GB"/>
        </w:rPr>
        <w:t>In the context of analytics and machine learning, data augmentation means artificially increasing the diversity or volume of your data to improve model performance or get richer insights.</w:t>
      </w:r>
    </w:p>
    <w:p w14:paraId="47F8569D">
      <w:pPr>
        <w:tabs>
          <w:tab w:val="left" w:pos="1562"/>
        </w:tabs>
        <w:jc w:val="both"/>
      </w:pPr>
    </w:p>
    <w:p w14:paraId="3E3093BB">
      <w:pPr>
        <w:tabs>
          <w:tab w:val="left" w:pos="1562"/>
        </w:tabs>
        <w:jc w:val="both"/>
      </w:pPr>
      <w:r>
        <w:rPr>
          <w:lang w:val="en-GB"/>
        </w:rPr>
        <w:t>In computer vision, this might be flipping/rotating images.</w:t>
      </w:r>
    </w:p>
    <w:p w14:paraId="283C419B">
      <w:pPr>
        <w:tabs>
          <w:tab w:val="left" w:pos="1562"/>
        </w:tabs>
        <w:jc w:val="both"/>
      </w:pPr>
    </w:p>
    <w:p w14:paraId="0FE11C05">
      <w:pPr>
        <w:tabs>
          <w:tab w:val="left" w:pos="1562"/>
        </w:tabs>
        <w:jc w:val="both"/>
      </w:pPr>
      <w:r>
        <w:rPr>
          <w:lang w:val="en-GB"/>
        </w:rPr>
        <w:t>In business data, it includes techniques like synthesizing records, bootstrapping samples, or creating simulated scenarios.</w:t>
      </w:r>
    </w:p>
    <w:p w14:paraId="4A04F4A0">
      <w:pPr>
        <w:tabs>
          <w:tab w:val="left" w:pos="1562"/>
        </w:tabs>
        <w:jc w:val="both"/>
        <w:rPr>
          <w:b/>
          <w:bCs/>
          <w:lang w:val="en-IN"/>
        </w:rPr>
      </w:pPr>
      <w:r>
        <w:rPr>
          <w:b/>
          <w:bCs/>
          <w:lang w:val="en-IN"/>
        </w:rPr>
        <w:t>SPLIT DATA AND MODEL BUILDING</w:t>
      </w:r>
    </w:p>
    <w:p w14:paraId="6FABEB53">
      <w:pPr>
        <w:tabs>
          <w:tab w:val="left" w:pos="1562"/>
        </w:tabs>
        <w:jc w:val="both"/>
      </w:pPr>
    </w:p>
    <w:p w14:paraId="117EE2FD">
      <w:pPr>
        <w:tabs>
          <w:tab w:val="left" w:pos="1562"/>
        </w:tabs>
        <w:jc w:val="both"/>
        <w:rPr>
          <w:lang w:val="en-IN"/>
        </w:rPr>
      </w:pPr>
      <w:r>
        <w:rPr>
          <w:lang w:val="en-GB"/>
        </w:rPr>
        <w:t xml:space="preserve">             ✅ </w:t>
      </w:r>
      <w:r>
        <w:rPr>
          <w:lang w:val="en-US"/>
        </w:rPr>
        <w:t>Split Data</w:t>
      </w:r>
    </w:p>
    <w:p w14:paraId="415CCCD8">
      <w:pPr>
        <w:tabs>
          <w:tab w:val="left" w:pos="1562"/>
        </w:tabs>
        <w:jc w:val="both"/>
        <w:rPr>
          <w:lang w:val="en-IN"/>
        </w:rPr>
      </w:pPr>
      <w:r>
        <w:rPr>
          <w:lang w:val="en-US"/>
        </w:rPr>
        <w:t>Purpose: Train/test separation to avoid overfitting.</w:t>
      </w:r>
    </w:p>
    <w:p w14:paraId="41308A66">
      <w:pPr>
        <w:tabs>
          <w:tab w:val="left" w:pos="1562"/>
        </w:tabs>
        <w:jc w:val="both"/>
        <w:rPr>
          <w:lang w:val="en-IN"/>
        </w:rPr>
      </w:pPr>
      <w:r>
        <w:rPr>
          <w:lang w:val="en-US"/>
        </w:rPr>
        <w:t>Typical split:</w:t>
      </w:r>
    </w:p>
    <w:p w14:paraId="683303BA">
      <w:pPr>
        <w:tabs>
          <w:tab w:val="left" w:pos="1562"/>
        </w:tabs>
        <w:jc w:val="both"/>
        <w:rPr>
          <w:lang w:val="en-IN"/>
        </w:rPr>
      </w:pPr>
    </w:p>
    <w:p w14:paraId="735494A7">
      <w:pPr>
        <w:tabs>
          <w:tab w:val="left" w:pos="1562"/>
        </w:tabs>
        <w:jc w:val="both"/>
        <w:rPr>
          <w:lang w:val="en-IN"/>
        </w:rPr>
      </w:pPr>
      <w:r>
        <w:rPr>
          <w:lang w:val="en-US"/>
        </w:rPr>
        <w:t>Training: 70–80%</w:t>
      </w:r>
    </w:p>
    <w:p w14:paraId="53D973AB">
      <w:pPr>
        <w:tabs>
          <w:tab w:val="left" w:pos="1562"/>
        </w:tabs>
        <w:jc w:val="both"/>
        <w:rPr>
          <w:lang w:val="en-IN"/>
        </w:rPr>
      </w:pPr>
      <w:r>
        <w:rPr>
          <w:lang w:val="en-US"/>
        </w:rPr>
        <w:t>Testing: 20–30%</w:t>
      </w:r>
    </w:p>
    <w:p w14:paraId="0BF12AC6">
      <w:pPr>
        <w:tabs>
          <w:tab w:val="left" w:pos="1562"/>
        </w:tabs>
        <w:jc w:val="both"/>
        <w:rPr>
          <w:lang w:val="en-IN"/>
        </w:rPr>
      </w:pPr>
      <w:r>
        <w:rPr>
          <w:lang w:val="en-US"/>
        </w:rPr>
        <w:t>Example (Python):</w:t>
      </w:r>
    </w:p>
    <w:p w14:paraId="1B51D46D">
      <w:pPr>
        <w:tabs>
          <w:tab w:val="left" w:pos="1562"/>
        </w:tabs>
        <w:jc w:val="both"/>
        <w:rPr>
          <w:lang w:val="en-IN"/>
        </w:rPr>
      </w:pPr>
    </w:p>
    <w:p w14:paraId="652C83F4">
      <w:pPr>
        <w:tabs>
          <w:tab w:val="left" w:pos="1562"/>
        </w:tabs>
        <w:jc w:val="both"/>
        <w:rPr>
          <w:lang w:val="en-IN"/>
        </w:rPr>
      </w:pPr>
    </w:p>
    <w:p w14:paraId="7F21CEB3">
      <w:pPr>
        <w:tabs>
          <w:tab w:val="left" w:pos="1562"/>
        </w:tabs>
        <w:jc w:val="both"/>
        <w:rPr>
          <w:lang w:val="en-IN"/>
        </w:rPr>
      </w:pPr>
      <w:r>
        <w:rPr>
          <w:lang w:val="en-US"/>
        </w:rPr>
        <w:t>from sklearn.model_selection import train_test_split</w:t>
      </w:r>
    </w:p>
    <w:p w14:paraId="0D01654D">
      <w:pPr>
        <w:tabs>
          <w:tab w:val="left" w:pos="1562"/>
        </w:tabs>
        <w:jc w:val="both"/>
        <w:rPr>
          <w:lang w:val="en-IN"/>
        </w:rPr>
      </w:pPr>
      <w:r>
        <w:rPr>
          <w:lang w:val="en-US"/>
        </w:rPr>
        <w:t>X_train, X_test, y_train, y_test = train_test_split(</w:t>
      </w:r>
    </w:p>
    <w:p w14:paraId="7451265C">
      <w:pPr>
        <w:tabs>
          <w:tab w:val="left" w:pos="1562"/>
        </w:tabs>
        <w:jc w:val="both"/>
        <w:rPr>
          <w:lang w:val="en-IN"/>
        </w:rPr>
      </w:pPr>
      <w:r>
        <w:rPr>
          <w:lang w:val="en-US"/>
        </w:rPr>
        <w:t xml:space="preserve">    X, y, test_size=0.2, random_state=42</w:t>
      </w:r>
    </w:p>
    <w:p w14:paraId="58983D76">
      <w:pPr>
        <w:tabs>
          <w:tab w:val="left" w:pos="1562"/>
        </w:tabs>
        <w:jc w:val="both"/>
        <w:rPr>
          <w:lang w:val="en-IN"/>
        </w:rPr>
      </w:pPr>
      <w:r>
        <w:rPr>
          <w:lang w:val="en-US"/>
        </w:rPr>
        <w:t>)</w:t>
      </w:r>
    </w:p>
    <w:p w14:paraId="2B42F113">
      <w:pPr>
        <w:tabs>
          <w:tab w:val="left" w:pos="1562"/>
        </w:tabs>
        <w:jc w:val="both"/>
        <w:rPr>
          <w:lang w:val="en-IN"/>
        </w:rPr>
      </w:pPr>
    </w:p>
    <w:p w14:paraId="046E6873">
      <w:pPr>
        <w:tabs>
          <w:tab w:val="left" w:pos="1562"/>
        </w:tabs>
        <w:jc w:val="both"/>
        <w:rPr>
          <w:lang w:val="en-IN"/>
        </w:rPr>
      </w:pPr>
    </w:p>
    <w:p w14:paraId="404B691A">
      <w:pPr>
        <w:tabs>
          <w:tab w:val="left" w:pos="1562"/>
        </w:tabs>
        <w:jc w:val="both"/>
        <w:rPr>
          <w:lang w:val="en-IN"/>
        </w:rPr>
      </w:pPr>
      <w:r>
        <w:rPr>
          <w:lang w:val="en-US"/>
        </w:rPr>
        <w:t>---</w:t>
      </w:r>
    </w:p>
    <w:p w14:paraId="7D78A426">
      <w:pPr>
        <w:tabs>
          <w:tab w:val="left" w:pos="1562"/>
        </w:tabs>
        <w:jc w:val="both"/>
        <w:rPr>
          <w:lang w:val="en-IN"/>
        </w:rPr>
      </w:pPr>
    </w:p>
    <w:p w14:paraId="68E8CF17">
      <w:pPr>
        <w:tabs>
          <w:tab w:val="left" w:pos="1562"/>
        </w:tabs>
        <w:jc w:val="both"/>
        <w:rPr>
          <w:lang w:val="en-IN"/>
        </w:rPr>
      </w:pPr>
      <w:r>
        <w:rPr>
          <w:lang w:val="en-US"/>
        </w:rPr>
        <w:t>✅ Model Building</w:t>
      </w:r>
    </w:p>
    <w:p w14:paraId="47EBBF14">
      <w:pPr>
        <w:tabs>
          <w:tab w:val="left" w:pos="1562"/>
        </w:tabs>
        <w:jc w:val="both"/>
        <w:rPr>
          <w:lang w:val="en-IN"/>
        </w:rPr>
      </w:pPr>
      <w:r>
        <w:rPr>
          <w:lang w:val="en-US"/>
        </w:rPr>
        <w:t>Choose Model: Regression or Classification.</w:t>
      </w:r>
    </w:p>
    <w:p w14:paraId="3055D847">
      <w:pPr>
        <w:tabs>
          <w:tab w:val="left" w:pos="1562"/>
        </w:tabs>
        <w:jc w:val="both"/>
        <w:rPr>
          <w:lang w:val="en-IN"/>
        </w:rPr>
      </w:pPr>
    </w:p>
    <w:p w14:paraId="5551BA86">
      <w:pPr>
        <w:tabs>
          <w:tab w:val="left" w:pos="1562"/>
        </w:tabs>
        <w:jc w:val="both"/>
        <w:rPr>
          <w:lang w:val="en-IN"/>
        </w:rPr>
      </w:pPr>
      <w:r>
        <w:rPr>
          <w:lang w:val="en-US"/>
        </w:rPr>
        <w:t>Train:</w:t>
      </w:r>
    </w:p>
    <w:p w14:paraId="0CC962EC">
      <w:pPr>
        <w:tabs>
          <w:tab w:val="left" w:pos="1562"/>
        </w:tabs>
        <w:jc w:val="both"/>
        <w:rPr>
          <w:lang w:val="en-IN"/>
        </w:rPr>
      </w:pPr>
      <w:r>
        <w:rPr>
          <w:lang w:val="en-US"/>
        </w:rPr>
        <w:t>model.fit(X_train, y_train)</w:t>
      </w:r>
    </w:p>
    <w:p w14:paraId="13014572">
      <w:pPr>
        <w:tabs>
          <w:tab w:val="left" w:pos="1562"/>
        </w:tabs>
        <w:jc w:val="both"/>
        <w:rPr>
          <w:lang w:val="en-IN"/>
        </w:rPr>
      </w:pPr>
    </w:p>
    <w:p w14:paraId="44C054FD">
      <w:pPr>
        <w:tabs>
          <w:tab w:val="left" w:pos="1562"/>
        </w:tabs>
        <w:jc w:val="both"/>
        <w:rPr>
          <w:lang w:val="en-IN"/>
        </w:rPr>
      </w:pPr>
      <w:r>
        <w:rPr>
          <w:lang w:val="en-US"/>
        </w:rPr>
        <w:t>Predict:</w:t>
      </w:r>
    </w:p>
    <w:p w14:paraId="0BE6A311">
      <w:pPr>
        <w:tabs>
          <w:tab w:val="left" w:pos="1562"/>
        </w:tabs>
        <w:jc w:val="both"/>
        <w:rPr>
          <w:lang w:val="en-IN"/>
        </w:rPr>
      </w:pPr>
      <w:r>
        <w:rPr>
          <w:lang w:val="en-US"/>
        </w:rPr>
        <w:t>predictions = model.predict(X_test)</w:t>
      </w:r>
    </w:p>
    <w:p w14:paraId="7D2945A6">
      <w:pPr>
        <w:tabs>
          <w:tab w:val="left" w:pos="1562"/>
        </w:tabs>
        <w:jc w:val="both"/>
        <w:rPr>
          <w:lang w:val="en-IN"/>
        </w:rPr>
      </w:pPr>
    </w:p>
    <w:p w14:paraId="08958696">
      <w:pPr>
        <w:tabs>
          <w:tab w:val="left" w:pos="1562"/>
        </w:tabs>
        <w:jc w:val="both"/>
        <w:rPr>
          <w:lang w:val="en-IN"/>
        </w:rPr>
      </w:pPr>
      <w:r>
        <w:rPr>
          <w:lang w:val="en-US"/>
        </w:rPr>
        <w:t>Evaluate:</w:t>
      </w:r>
    </w:p>
    <w:p w14:paraId="6CC90C5F">
      <w:pPr>
        <w:tabs>
          <w:tab w:val="left" w:pos="1562"/>
        </w:tabs>
        <w:jc w:val="both"/>
        <w:rPr>
          <w:lang w:val="en-IN"/>
        </w:rPr>
      </w:pPr>
      <w:r>
        <w:rPr>
          <w:lang w:val="en-US"/>
        </w:rPr>
        <w:t>from sklearn.metrics import mean_squared_error</w:t>
      </w:r>
    </w:p>
    <w:p w14:paraId="41956EC2">
      <w:pPr>
        <w:tabs>
          <w:tab w:val="left" w:pos="1562"/>
        </w:tabs>
        <w:jc w:val="both"/>
        <w:rPr>
          <w:lang w:val="en-IN"/>
        </w:rPr>
      </w:pPr>
      <w:r>
        <w:rPr>
          <w:lang w:val="en-US"/>
        </w:rPr>
        <w:t>mse = mean_squared_error(y_test, predictions)</w:t>
      </w:r>
    </w:p>
    <w:p w14:paraId="2FC18D6F">
      <w:pPr>
        <w:tabs>
          <w:tab w:val="left" w:pos="1562"/>
        </w:tabs>
        <w:jc w:val="both"/>
        <w:rPr>
          <w:lang w:val="en-IN"/>
        </w:rPr>
      </w:pPr>
    </w:p>
    <w:p w14:paraId="4A2388FA">
      <w:pPr>
        <w:tabs>
          <w:tab w:val="left" w:pos="1562"/>
        </w:tabs>
        <w:jc w:val="both"/>
      </w:pPr>
    </w:p>
    <w:p w14:paraId="27988046">
      <w:pPr>
        <w:tabs>
          <w:tab w:val="left" w:pos="1562"/>
        </w:tabs>
        <w:jc w:val="both"/>
        <w:rPr>
          <w:b/>
          <w:bCs/>
          <w:lang w:val="en-IN"/>
        </w:rPr>
      </w:pPr>
      <w:r>
        <w:t xml:space="preserve"> A)</w:t>
      </w:r>
      <w:r>
        <w:rPr>
          <w:rFonts w:ascii="Open Sans" w:hAnsi="Open Sans" w:eastAsia="Times New Roman" w:cs="Open Sans"/>
          <w:b/>
          <w:bCs/>
          <w:color w:val="2D2828"/>
          <w:sz w:val="38"/>
          <w:szCs w:val="38"/>
          <w:lang w:val="en-IN" w:eastAsia="en-IN"/>
        </w:rPr>
        <w:t xml:space="preserve"> </w:t>
      </w:r>
      <w:r>
        <w:rPr>
          <w:b/>
          <w:bCs/>
          <w:lang w:val="en-IN"/>
        </w:rPr>
        <w:t>Model Building:</w:t>
      </w:r>
    </w:p>
    <w:p w14:paraId="0DE0480F">
      <w:pPr>
        <w:tabs>
          <w:tab w:val="left" w:pos="1562"/>
        </w:tabs>
        <w:jc w:val="both"/>
      </w:pPr>
    </w:p>
    <w:p w14:paraId="0C2D098E">
      <w:pPr>
        <w:tabs>
          <w:tab w:val="left" w:pos="1562"/>
        </w:tabs>
        <w:jc w:val="both"/>
        <w:rPr>
          <w:lang w:val="en-IN"/>
        </w:rPr>
      </w:pPr>
      <w:r>
        <w:rPr>
          <w:lang w:val="en-GB"/>
        </w:rPr>
        <w:t xml:space="preserve">            </w:t>
      </w:r>
      <w:r>
        <w:rPr>
          <w:lang w:val="en-US"/>
        </w:rPr>
        <w:t>Goal: Create a model to predict or classify outcomes (e.g., sales, customer segments).</w:t>
      </w:r>
    </w:p>
    <w:p w14:paraId="2708AD4C">
      <w:pPr>
        <w:tabs>
          <w:tab w:val="left" w:pos="1562"/>
        </w:tabs>
        <w:jc w:val="both"/>
        <w:rPr>
          <w:lang w:val="en-IN"/>
        </w:rPr>
      </w:pPr>
    </w:p>
    <w:p w14:paraId="6DF3CA46">
      <w:pPr>
        <w:tabs>
          <w:tab w:val="left" w:pos="1562"/>
        </w:tabs>
        <w:jc w:val="both"/>
        <w:rPr>
          <w:lang w:val="en-IN"/>
        </w:rPr>
      </w:pPr>
      <w:r>
        <w:rPr>
          <w:lang w:val="en-US"/>
        </w:rPr>
        <w:t>Steps:</w:t>
      </w:r>
    </w:p>
    <w:p w14:paraId="30C2A489">
      <w:pPr>
        <w:tabs>
          <w:tab w:val="left" w:pos="1562"/>
        </w:tabs>
        <w:jc w:val="both"/>
        <w:rPr>
          <w:lang w:val="en-IN"/>
        </w:rPr>
      </w:pPr>
      <w:r>
        <w:rPr>
          <w:lang w:val="en-US"/>
        </w:rPr>
        <w:t>1️⃣ Select a model</w:t>
      </w:r>
    </w:p>
    <w:p w14:paraId="47C8EF8A">
      <w:pPr>
        <w:tabs>
          <w:tab w:val="left" w:pos="1562"/>
        </w:tabs>
        <w:jc w:val="both"/>
        <w:rPr>
          <w:lang w:val="en-IN"/>
        </w:rPr>
      </w:pPr>
    </w:p>
    <w:p w14:paraId="26AB7A9E">
      <w:pPr>
        <w:tabs>
          <w:tab w:val="left" w:pos="1562"/>
        </w:tabs>
        <w:jc w:val="both"/>
        <w:rPr>
          <w:lang w:val="en-IN"/>
        </w:rPr>
      </w:pPr>
      <w:r>
        <w:rPr>
          <w:lang w:val="en-US"/>
        </w:rPr>
        <w:t>Regression (predict numbers)</w:t>
      </w:r>
    </w:p>
    <w:p w14:paraId="4EB3D44E">
      <w:pPr>
        <w:tabs>
          <w:tab w:val="left" w:pos="1562"/>
        </w:tabs>
        <w:jc w:val="both"/>
        <w:rPr>
          <w:lang w:val="en-IN"/>
        </w:rPr>
      </w:pPr>
    </w:p>
    <w:p w14:paraId="31C90944">
      <w:pPr>
        <w:tabs>
          <w:tab w:val="left" w:pos="1562"/>
        </w:tabs>
        <w:jc w:val="both"/>
        <w:rPr>
          <w:lang w:val="en-IN"/>
        </w:rPr>
      </w:pPr>
      <w:r>
        <w:rPr>
          <w:lang w:val="en-US"/>
        </w:rPr>
        <w:t>Classification (predict categories)</w:t>
      </w:r>
    </w:p>
    <w:p w14:paraId="3EF31751">
      <w:pPr>
        <w:tabs>
          <w:tab w:val="left" w:pos="1562"/>
        </w:tabs>
        <w:jc w:val="both"/>
        <w:rPr>
          <w:lang w:val="en-IN"/>
        </w:rPr>
      </w:pPr>
    </w:p>
    <w:p w14:paraId="66ADFC2B">
      <w:pPr>
        <w:tabs>
          <w:tab w:val="left" w:pos="1562"/>
        </w:tabs>
        <w:jc w:val="both"/>
        <w:rPr>
          <w:lang w:val="en-IN"/>
        </w:rPr>
      </w:pPr>
    </w:p>
    <w:p w14:paraId="6B74CF1D">
      <w:pPr>
        <w:tabs>
          <w:tab w:val="left" w:pos="1562"/>
        </w:tabs>
        <w:jc w:val="both"/>
        <w:rPr>
          <w:lang w:val="en-IN"/>
        </w:rPr>
      </w:pPr>
      <w:r>
        <w:rPr>
          <w:lang w:val="en-US"/>
        </w:rPr>
        <w:t>2️⃣ Train the model</w:t>
      </w:r>
    </w:p>
    <w:p w14:paraId="61F04F7E">
      <w:pPr>
        <w:tabs>
          <w:tab w:val="left" w:pos="1562"/>
        </w:tabs>
        <w:jc w:val="both"/>
        <w:rPr>
          <w:lang w:val="en-IN"/>
        </w:rPr>
      </w:pPr>
    </w:p>
    <w:p w14:paraId="6D5C0EFA">
      <w:pPr>
        <w:tabs>
          <w:tab w:val="left" w:pos="1562"/>
        </w:tabs>
        <w:jc w:val="both"/>
        <w:rPr>
          <w:lang w:val="en-IN"/>
        </w:rPr>
      </w:pPr>
      <w:r>
        <w:rPr>
          <w:lang w:val="en-US"/>
        </w:rPr>
        <w:t>Fit the model to your training data to learn patterns.</w:t>
      </w:r>
    </w:p>
    <w:p w14:paraId="2289755C">
      <w:pPr>
        <w:tabs>
          <w:tab w:val="left" w:pos="1562"/>
        </w:tabs>
        <w:jc w:val="both"/>
        <w:rPr>
          <w:lang w:val="en-IN"/>
        </w:rPr>
      </w:pPr>
    </w:p>
    <w:p w14:paraId="7EB962F4">
      <w:pPr>
        <w:tabs>
          <w:tab w:val="left" w:pos="1562"/>
        </w:tabs>
        <w:jc w:val="both"/>
        <w:rPr>
          <w:lang w:val="en-IN"/>
        </w:rPr>
      </w:pPr>
    </w:p>
    <w:p w14:paraId="55212610">
      <w:pPr>
        <w:tabs>
          <w:tab w:val="left" w:pos="1562"/>
        </w:tabs>
        <w:jc w:val="both"/>
        <w:rPr>
          <w:lang w:val="en-IN"/>
        </w:rPr>
      </w:pPr>
      <w:r>
        <w:rPr>
          <w:lang w:val="en-US"/>
        </w:rPr>
        <w:t>3️⃣ Predict</w:t>
      </w:r>
    </w:p>
    <w:p w14:paraId="3A6EDC68">
      <w:pPr>
        <w:tabs>
          <w:tab w:val="left" w:pos="1562"/>
        </w:tabs>
        <w:jc w:val="both"/>
        <w:rPr>
          <w:lang w:val="en-IN"/>
        </w:rPr>
      </w:pPr>
    </w:p>
    <w:p w14:paraId="01327930">
      <w:pPr>
        <w:tabs>
          <w:tab w:val="left" w:pos="1562"/>
        </w:tabs>
        <w:jc w:val="both"/>
        <w:rPr>
          <w:lang w:val="en-IN"/>
        </w:rPr>
      </w:pPr>
      <w:r>
        <w:rPr>
          <w:lang w:val="en-US"/>
        </w:rPr>
        <w:t>Use the model to make predictions on test data.</w:t>
      </w:r>
    </w:p>
    <w:p w14:paraId="431D4453">
      <w:pPr>
        <w:tabs>
          <w:tab w:val="left" w:pos="1562"/>
        </w:tabs>
        <w:jc w:val="both"/>
        <w:rPr>
          <w:lang w:val="en-IN"/>
        </w:rPr>
      </w:pPr>
    </w:p>
    <w:p w14:paraId="0E3068C2">
      <w:pPr>
        <w:tabs>
          <w:tab w:val="left" w:pos="1562"/>
        </w:tabs>
        <w:jc w:val="both"/>
        <w:rPr>
          <w:lang w:val="en-IN"/>
        </w:rPr>
      </w:pPr>
    </w:p>
    <w:p w14:paraId="555BA591">
      <w:pPr>
        <w:tabs>
          <w:tab w:val="left" w:pos="1562"/>
        </w:tabs>
        <w:jc w:val="both"/>
        <w:rPr>
          <w:lang w:val="en-IN"/>
        </w:rPr>
      </w:pPr>
      <w:r>
        <w:rPr>
          <w:lang w:val="en-US"/>
        </w:rPr>
        <w:t>4️⃣ Evaluate</w:t>
      </w:r>
    </w:p>
    <w:p w14:paraId="4A9E1BEE">
      <w:pPr>
        <w:tabs>
          <w:tab w:val="left" w:pos="1562"/>
        </w:tabs>
        <w:jc w:val="both"/>
        <w:rPr>
          <w:lang w:val="en-IN"/>
        </w:rPr>
      </w:pPr>
    </w:p>
    <w:p w14:paraId="0A13DD6A">
      <w:pPr>
        <w:tabs>
          <w:tab w:val="left" w:pos="1562"/>
        </w:tabs>
        <w:jc w:val="both"/>
        <w:rPr>
          <w:lang w:val="en-IN"/>
        </w:rPr>
      </w:pPr>
      <w:r>
        <w:rPr>
          <w:lang w:val="en-US"/>
        </w:rPr>
        <w:t>Measure performance (e.g., accuracy, error rate).</w:t>
      </w:r>
    </w:p>
    <w:p w14:paraId="2CDD91D9">
      <w:pPr>
        <w:tabs>
          <w:tab w:val="left" w:pos="1562"/>
        </w:tabs>
        <w:jc w:val="both"/>
        <w:rPr>
          <w:lang w:val="en-IN"/>
        </w:rPr>
      </w:pPr>
    </w:p>
    <w:p w14:paraId="221BA8A7">
      <w:pPr>
        <w:tabs>
          <w:tab w:val="left" w:pos="1562"/>
        </w:tabs>
        <w:jc w:val="both"/>
        <w:rPr>
          <w:lang w:val="en-IN"/>
        </w:rPr>
      </w:pPr>
      <w:r>
        <w:rPr>
          <w:lang w:val="en-US"/>
        </w:rPr>
        <w:t xml:space="preserve"> </w:t>
      </w:r>
    </w:p>
    <w:p w14:paraId="3E12FC4C">
      <w:pPr>
        <w:tabs>
          <w:tab w:val="left" w:pos="1562"/>
        </w:tabs>
        <w:jc w:val="both"/>
        <w:rPr>
          <w:lang w:val="en-IN"/>
        </w:rPr>
      </w:pPr>
      <w:r>
        <w:rPr>
          <w:lang w:val="en-US"/>
        </w:rPr>
        <w:t xml:space="preserve">      Example (Python):</w:t>
      </w:r>
    </w:p>
    <w:p w14:paraId="226FC4EE">
      <w:pPr>
        <w:tabs>
          <w:tab w:val="left" w:pos="1562"/>
        </w:tabs>
        <w:jc w:val="both"/>
        <w:rPr>
          <w:lang w:val="en-IN"/>
        </w:rPr>
      </w:pPr>
      <w:r>
        <w:rPr>
          <w:lang w:val="en-US"/>
        </w:rPr>
        <w:t>from sklearn.ensemble import RandomForestRegressor</w:t>
      </w:r>
    </w:p>
    <w:p w14:paraId="2F3D56C6">
      <w:pPr>
        <w:tabs>
          <w:tab w:val="left" w:pos="1562"/>
        </w:tabs>
        <w:jc w:val="both"/>
        <w:rPr>
          <w:lang w:val="en-IN"/>
        </w:rPr>
      </w:pPr>
      <w:r>
        <w:rPr>
          <w:lang w:val="en-US"/>
        </w:rPr>
        <w:t>model = RandomForestRegressor()</w:t>
      </w:r>
    </w:p>
    <w:p w14:paraId="7D6E22AA">
      <w:pPr>
        <w:tabs>
          <w:tab w:val="left" w:pos="1562"/>
        </w:tabs>
        <w:jc w:val="both"/>
        <w:rPr>
          <w:lang w:val="en-IN"/>
        </w:rPr>
      </w:pPr>
      <w:r>
        <w:rPr>
          <w:lang w:val="en-US"/>
        </w:rPr>
        <w:t>model.fit(X_train, y_train)</w:t>
      </w:r>
    </w:p>
    <w:p w14:paraId="4A468F5B">
      <w:pPr>
        <w:tabs>
          <w:tab w:val="left" w:pos="1562"/>
        </w:tabs>
        <w:jc w:val="both"/>
        <w:rPr>
          <w:lang w:val="en-IN"/>
        </w:rPr>
      </w:pPr>
      <w:r>
        <w:rPr>
          <w:lang w:val="en-US"/>
        </w:rPr>
        <w:t>predictions = model.predict(X_test</w:t>
      </w:r>
    </w:p>
    <w:p w14:paraId="2DF4268A">
      <w:pPr>
        <w:tabs>
          <w:tab w:val="left" w:pos="1562"/>
        </w:tabs>
        <w:jc w:val="both"/>
        <w:rPr>
          <w:lang w:val="en-US"/>
        </w:rPr>
      </w:pPr>
      <w:r>
        <w:rPr>
          <w:lang w:val="en-US"/>
        </w:rPr>
        <w:t xml:space="preserve"> </w:t>
      </w:r>
    </w:p>
    <w:p w14:paraId="026CD8DD">
      <w:pPr>
        <w:tabs>
          <w:tab w:val="left" w:pos="1562"/>
        </w:tabs>
        <w:jc w:val="both"/>
      </w:pPr>
      <w:r>
        <w:rPr>
          <w:lang w:val="en-US"/>
        </w:rPr>
        <w:t>TESTING MODEL &amp; DATA PREDICTION:</w:t>
      </w:r>
    </w:p>
    <w:p w14:paraId="29D946C6">
      <w:pPr>
        <w:tabs>
          <w:tab w:val="left" w:pos="1562"/>
        </w:tabs>
        <w:jc w:val="both"/>
        <w:rPr>
          <w:lang w:val="en-IN"/>
        </w:rPr>
      </w:pPr>
      <w:r>
        <w:t xml:space="preserve"> </w:t>
      </w:r>
      <w:r>
        <w:rPr>
          <w:lang w:val="en-IN"/>
        </w:rPr>
        <w:t>Testing the model</w:t>
      </w:r>
    </w:p>
    <w:p w14:paraId="5BF13427">
      <w:pPr>
        <w:tabs>
          <w:tab w:val="left" w:pos="1562"/>
        </w:tabs>
        <w:jc w:val="both"/>
        <w:rPr>
          <w:lang w:val="en-IN"/>
        </w:rPr>
      </w:pPr>
      <w:r>
        <w:rPr>
          <w:lang w:val="en-IN"/>
        </w:rPr>
        <w:t xml:space="preserve">  Here we have tested with the Vgg16 Model With the help of the predict () function.</w:t>
      </w:r>
      <w:r>
        <w:rPr>
          <w:lang w:val="en-IN"/>
        </w:rPr>
        <w:br w:type="textWrapping"/>
      </w:r>
    </w:p>
    <w:p w14:paraId="783F9073">
      <w:pPr>
        <w:tabs>
          <w:tab w:val="left" w:pos="1562"/>
        </w:tabs>
        <w:jc w:val="both"/>
        <w:rPr>
          <w:lang w:val="en-IN"/>
        </w:rPr>
      </w:pPr>
      <w:r>
        <w:rPr>
          <w:lang w:val="en-US"/>
        </w:rPr>
        <w:t xml:space="preserve">              Steps:</w:t>
      </w:r>
    </w:p>
    <w:p w14:paraId="18246A03">
      <w:pPr>
        <w:tabs>
          <w:tab w:val="left" w:pos="1562"/>
        </w:tabs>
        <w:jc w:val="both"/>
        <w:rPr>
          <w:lang w:val="en-IN"/>
        </w:rPr>
      </w:pPr>
      <w:r>
        <w:rPr>
          <w:lang w:val="en-US"/>
        </w:rPr>
        <w:t>1️⃣ Use test data you set aside during splitting.</w:t>
      </w:r>
    </w:p>
    <w:p w14:paraId="4B6A0C7D">
      <w:pPr>
        <w:tabs>
          <w:tab w:val="left" w:pos="1562"/>
        </w:tabs>
        <w:jc w:val="both"/>
        <w:rPr>
          <w:lang w:val="en-IN"/>
        </w:rPr>
      </w:pPr>
      <w:r>
        <w:rPr>
          <w:lang w:val="en-US"/>
        </w:rPr>
        <w:t>2️⃣ Predict outcomes with the trained model:</w:t>
      </w:r>
    </w:p>
    <w:p w14:paraId="53CB8770">
      <w:pPr>
        <w:tabs>
          <w:tab w:val="left" w:pos="1562"/>
        </w:tabs>
        <w:jc w:val="both"/>
        <w:rPr>
          <w:lang w:val="en-IN"/>
        </w:rPr>
      </w:pPr>
    </w:p>
    <w:p w14:paraId="79C03678">
      <w:pPr>
        <w:tabs>
          <w:tab w:val="left" w:pos="1562"/>
        </w:tabs>
        <w:jc w:val="both"/>
        <w:rPr>
          <w:lang w:val="en-IN"/>
        </w:rPr>
      </w:pPr>
      <w:r>
        <w:rPr>
          <w:lang w:val="en-US"/>
        </w:rPr>
        <w:t>predictions = model.predict(X_test)</w:t>
      </w:r>
    </w:p>
    <w:p w14:paraId="54D7AD57">
      <w:pPr>
        <w:tabs>
          <w:tab w:val="left" w:pos="1562"/>
        </w:tabs>
        <w:jc w:val="both"/>
        <w:rPr>
          <w:lang w:val="en-IN"/>
        </w:rPr>
      </w:pPr>
    </w:p>
    <w:p w14:paraId="59F8A858">
      <w:pPr>
        <w:tabs>
          <w:tab w:val="left" w:pos="1562"/>
        </w:tabs>
        <w:jc w:val="both"/>
        <w:rPr>
          <w:lang w:val="en-IN"/>
        </w:rPr>
      </w:pPr>
      <w:r>
        <w:rPr>
          <w:lang w:val="en-US"/>
        </w:rPr>
        <w:t>3️⃣ Evaluate performance:</w:t>
      </w:r>
    </w:p>
    <w:p w14:paraId="47350B60">
      <w:pPr>
        <w:tabs>
          <w:tab w:val="left" w:pos="1562"/>
        </w:tabs>
        <w:jc w:val="both"/>
        <w:rPr>
          <w:lang w:val="en-IN"/>
        </w:rPr>
      </w:pPr>
    </w:p>
    <w:p w14:paraId="34594C39">
      <w:pPr>
        <w:tabs>
          <w:tab w:val="left" w:pos="1562"/>
        </w:tabs>
        <w:jc w:val="both"/>
        <w:rPr>
          <w:lang w:val="en-IN"/>
        </w:rPr>
      </w:pPr>
      <w:r>
        <w:rPr>
          <w:lang w:val="en-US"/>
        </w:rPr>
        <w:t>Regression: Mean Squared Error (MSE), R²</w:t>
      </w:r>
    </w:p>
    <w:p w14:paraId="31B1E031">
      <w:pPr>
        <w:tabs>
          <w:tab w:val="left" w:pos="1562"/>
        </w:tabs>
        <w:jc w:val="both"/>
        <w:rPr>
          <w:lang w:val="en-IN"/>
        </w:rPr>
      </w:pPr>
    </w:p>
    <w:p w14:paraId="5C130C3F">
      <w:pPr>
        <w:tabs>
          <w:tab w:val="left" w:pos="1562"/>
        </w:tabs>
        <w:jc w:val="both"/>
        <w:rPr>
          <w:lang w:val="en-IN"/>
        </w:rPr>
      </w:pPr>
      <w:r>
        <w:rPr>
          <w:lang w:val="en-US"/>
        </w:rPr>
        <w:t>Classification: Accuracy, Precision, Recall</w:t>
      </w:r>
    </w:p>
    <w:p w14:paraId="36534DC1">
      <w:pPr>
        <w:tabs>
          <w:tab w:val="left" w:pos="1562"/>
        </w:tabs>
        <w:jc w:val="both"/>
        <w:rPr>
          <w:lang w:val="en-IN"/>
        </w:rPr>
      </w:pPr>
    </w:p>
    <w:p w14:paraId="229A0C9A">
      <w:pPr>
        <w:tabs>
          <w:tab w:val="left" w:pos="1562"/>
        </w:tabs>
        <w:jc w:val="both"/>
        <w:rPr>
          <w:lang w:val="en-IN"/>
        </w:rPr>
      </w:pPr>
    </w:p>
    <w:p w14:paraId="507B8F1E">
      <w:pPr>
        <w:tabs>
          <w:tab w:val="left" w:pos="1562"/>
        </w:tabs>
        <w:jc w:val="both"/>
        <w:rPr>
          <w:lang w:val="en-IN"/>
        </w:rPr>
      </w:pPr>
      <w:r>
        <w:rPr>
          <w:lang w:val="en-US"/>
        </w:rPr>
        <w:t>Example (Python):</w:t>
      </w:r>
    </w:p>
    <w:p w14:paraId="331252BA">
      <w:pPr>
        <w:tabs>
          <w:tab w:val="left" w:pos="1562"/>
        </w:tabs>
        <w:jc w:val="both"/>
        <w:rPr>
          <w:lang w:val="en-IN"/>
        </w:rPr>
      </w:pPr>
    </w:p>
    <w:p w14:paraId="5EDDD907">
      <w:pPr>
        <w:tabs>
          <w:tab w:val="left" w:pos="1562"/>
        </w:tabs>
        <w:jc w:val="both"/>
        <w:rPr>
          <w:lang w:val="en-IN"/>
        </w:rPr>
      </w:pPr>
      <w:r>
        <w:rPr>
          <w:lang w:val="en-US"/>
        </w:rPr>
        <w:t>from sklearn.metrics import mean_squared_error</w:t>
      </w:r>
    </w:p>
    <w:p w14:paraId="1E638FD2">
      <w:pPr>
        <w:tabs>
          <w:tab w:val="left" w:pos="1562"/>
        </w:tabs>
        <w:jc w:val="both"/>
        <w:rPr>
          <w:lang w:val="en-IN"/>
        </w:rPr>
      </w:pPr>
      <w:r>
        <w:rPr>
          <w:lang w:val="en-US"/>
        </w:rPr>
        <w:t>mse = mean_squared_error(y_test, predictions)</w:t>
      </w:r>
    </w:p>
    <w:p w14:paraId="3C56286C">
      <w:pPr>
        <w:tabs>
          <w:tab w:val="left" w:pos="1562"/>
        </w:tabs>
        <w:jc w:val="both"/>
        <w:rPr>
          <w:lang w:val="en-IN"/>
        </w:rPr>
      </w:pPr>
      <w:r>
        <w:rPr>
          <w:lang w:val="en-US"/>
        </w:rPr>
        <w:t>print("MSE:", mse)</w:t>
      </w:r>
    </w:p>
    <w:p w14:paraId="1A80A562">
      <w:pPr>
        <w:tabs>
          <w:tab w:val="left" w:pos="1562"/>
        </w:tabs>
        <w:jc w:val="both"/>
        <w:rPr>
          <w:lang w:val="en-IN"/>
        </w:rPr>
      </w:pPr>
    </w:p>
    <w:p w14:paraId="1732B79F">
      <w:pPr>
        <w:tabs>
          <w:tab w:val="left" w:pos="1562"/>
        </w:tabs>
        <w:jc w:val="both"/>
        <w:rPr>
          <w:lang w:val="en-IN"/>
        </w:rPr>
      </w:pPr>
    </w:p>
    <w:p w14:paraId="6995BC2A">
      <w:pPr>
        <w:tabs>
          <w:tab w:val="left" w:pos="1562"/>
        </w:tabs>
        <w:jc w:val="both"/>
        <w:rPr>
          <w:lang w:val="en-IN"/>
        </w:rPr>
      </w:pPr>
      <w:r>
        <w:rPr>
          <w:lang w:val="en-US"/>
        </w:rPr>
        <w:t>---</w:t>
      </w:r>
    </w:p>
    <w:p w14:paraId="79DDC6D4">
      <w:pPr>
        <w:tabs>
          <w:tab w:val="left" w:pos="1562"/>
        </w:tabs>
        <w:jc w:val="both"/>
        <w:rPr>
          <w:lang w:val="en-IN"/>
        </w:rPr>
      </w:pPr>
    </w:p>
    <w:p w14:paraId="022AF13E">
      <w:pPr>
        <w:tabs>
          <w:tab w:val="left" w:pos="1562"/>
        </w:tabs>
        <w:jc w:val="both"/>
        <w:rPr>
          <w:lang w:val="en-IN"/>
        </w:rPr>
      </w:pPr>
      <w:r>
        <w:rPr>
          <w:lang w:val="en-US"/>
        </w:rPr>
        <w:t>✅ Data Prediction</w:t>
      </w:r>
    </w:p>
    <w:p w14:paraId="7B52DDB7">
      <w:pPr>
        <w:tabs>
          <w:tab w:val="left" w:pos="1562"/>
        </w:tabs>
        <w:jc w:val="both"/>
        <w:rPr>
          <w:lang w:val="en-IN"/>
        </w:rPr>
      </w:pPr>
      <w:r>
        <w:rPr>
          <w:lang w:val="en-US"/>
        </w:rPr>
        <w:t>Goal: Make predictions on new or future data.</w:t>
      </w:r>
    </w:p>
    <w:p w14:paraId="6E3550EF">
      <w:pPr>
        <w:tabs>
          <w:tab w:val="left" w:pos="1562"/>
        </w:tabs>
        <w:jc w:val="both"/>
        <w:rPr>
          <w:lang w:val="en-IN"/>
        </w:rPr>
      </w:pPr>
    </w:p>
    <w:p w14:paraId="12380114">
      <w:pPr>
        <w:tabs>
          <w:tab w:val="left" w:pos="1562"/>
        </w:tabs>
        <w:jc w:val="both"/>
        <w:rPr>
          <w:lang w:val="en-IN"/>
        </w:rPr>
      </w:pPr>
      <w:r>
        <w:rPr>
          <w:lang w:val="en-US"/>
        </w:rPr>
        <w:t>Steps:</w:t>
      </w:r>
    </w:p>
    <w:p w14:paraId="32D4D070">
      <w:pPr>
        <w:tabs>
          <w:tab w:val="left" w:pos="1562"/>
        </w:tabs>
        <w:jc w:val="both"/>
        <w:rPr>
          <w:lang w:val="en-IN"/>
        </w:rPr>
      </w:pPr>
      <w:r>
        <w:rPr>
          <w:lang w:val="en-US"/>
        </w:rPr>
        <w:t>1️⃣ Prepare new input data (same format as training data).</w:t>
      </w:r>
    </w:p>
    <w:p w14:paraId="4369E203">
      <w:pPr>
        <w:tabs>
          <w:tab w:val="left" w:pos="1562"/>
        </w:tabs>
        <w:jc w:val="both"/>
        <w:rPr>
          <w:lang w:val="en-IN"/>
        </w:rPr>
      </w:pPr>
      <w:r>
        <w:rPr>
          <w:lang w:val="en-US"/>
        </w:rPr>
        <w:t>2️⃣ Use the model:</w:t>
      </w:r>
    </w:p>
    <w:p w14:paraId="6A112C89">
      <w:pPr>
        <w:tabs>
          <w:tab w:val="left" w:pos="1562"/>
        </w:tabs>
        <w:jc w:val="both"/>
        <w:rPr>
          <w:lang w:val="en-IN"/>
        </w:rPr>
      </w:pPr>
    </w:p>
    <w:p w14:paraId="53AEC15E">
      <w:pPr>
        <w:tabs>
          <w:tab w:val="left" w:pos="1562"/>
        </w:tabs>
        <w:jc w:val="both"/>
        <w:rPr>
          <w:lang w:val="en-IN"/>
        </w:rPr>
      </w:pPr>
      <w:r>
        <w:rPr>
          <w:lang w:val="en-US"/>
        </w:rPr>
        <w:t>future_predictions = model.predict(new_data)</w:t>
      </w:r>
    </w:p>
    <w:p w14:paraId="58ED96BE">
      <w:pPr>
        <w:tabs>
          <w:tab w:val="left" w:pos="1562"/>
        </w:tabs>
        <w:jc w:val="both"/>
        <w:rPr>
          <w:lang w:val="en-IN"/>
        </w:rPr>
      </w:pPr>
    </w:p>
    <w:p w14:paraId="1157C50C">
      <w:pPr>
        <w:tabs>
          <w:tab w:val="left" w:pos="1562"/>
        </w:tabs>
        <w:jc w:val="both"/>
        <w:rPr>
          <w:lang w:val="en-IN"/>
        </w:rPr>
      </w:pPr>
      <w:r>
        <w:rPr>
          <w:lang w:val="en-US"/>
        </w:rPr>
        <w:t>3️⃣ Save predictions (e.g., CSV) for Tableau visualization or reports.</w:t>
      </w:r>
    </w:p>
    <w:p w14:paraId="31EBB63D">
      <w:pPr>
        <w:tabs>
          <w:tab w:val="left" w:pos="1562"/>
        </w:tabs>
        <w:jc w:val="both"/>
      </w:pPr>
    </w:p>
    <w:p w14:paraId="3960F5EB">
      <w:pPr>
        <w:tabs>
          <w:tab w:val="left" w:pos="1562"/>
        </w:tabs>
        <w:jc w:val="both"/>
        <w:rPr>
          <w:b/>
          <w:bCs/>
          <w:lang w:val="en-IN"/>
        </w:rPr>
      </w:pPr>
      <w:r>
        <w:rPr>
          <w:b/>
          <w:bCs/>
          <w:lang w:val="en-IN"/>
        </w:rPr>
        <w:t>SAVING THE MODEL</w:t>
      </w:r>
    </w:p>
    <w:p w14:paraId="656132B6">
      <w:pPr>
        <w:tabs>
          <w:tab w:val="left" w:pos="1562"/>
        </w:tabs>
        <w:jc w:val="both"/>
        <w:rPr>
          <w:lang w:val="en-IN"/>
        </w:rPr>
      </w:pPr>
      <w:r>
        <w:rPr>
          <w:lang w:val="en-IN"/>
        </w:rPr>
        <w:t>Finally, we have chosen the best model now saving that model</w:t>
      </w:r>
      <w:r>
        <w:rPr>
          <w:lang w:val="en-US"/>
        </w:rPr>
        <w:t>:</w:t>
      </w:r>
    </w:p>
    <w:p w14:paraId="4DC79360">
      <w:pPr>
        <w:tabs>
          <w:tab w:val="left" w:pos="1562"/>
        </w:tabs>
        <w:jc w:val="both"/>
        <w:rPr>
          <w:lang w:val="en-IN"/>
        </w:rPr>
      </w:pPr>
    </w:p>
    <w:p w14:paraId="382744CD">
      <w:pPr>
        <w:tabs>
          <w:tab w:val="left" w:pos="1562"/>
        </w:tabs>
        <w:jc w:val="both"/>
        <w:rPr>
          <w:lang w:val="en-IN"/>
        </w:rPr>
      </w:pPr>
      <w:r>
        <w:rPr>
          <w:lang w:val="en-US"/>
        </w:rPr>
        <w:t>import joblib</w:t>
      </w:r>
    </w:p>
    <w:p w14:paraId="6859FC92">
      <w:pPr>
        <w:tabs>
          <w:tab w:val="left" w:pos="1562"/>
        </w:tabs>
        <w:jc w:val="both"/>
        <w:rPr>
          <w:lang w:val="en-IN"/>
        </w:rPr>
      </w:pPr>
      <w:r>
        <w:rPr>
          <w:lang w:val="en-US"/>
        </w:rPr>
        <w:t>joblib.dump(model, "model.pkl")</w:t>
      </w:r>
    </w:p>
    <w:p w14:paraId="0AA12A45">
      <w:pPr>
        <w:tabs>
          <w:tab w:val="left" w:pos="1562"/>
        </w:tabs>
        <w:jc w:val="both"/>
        <w:rPr>
          <w:lang w:val="en-IN"/>
        </w:rPr>
      </w:pPr>
    </w:p>
    <w:p w14:paraId="0FC638A9">
      <w:pPr>
        <w:tabs>
          <w:tab w:val="left" w:pos="1562"/>
        </w:tabs>
        <w:jc w:val="both"/>
        <w:rPr>
          <w:lang w:val="en-IN"/>
        </w:rPr>
      </w:pPr>
      <w:r>
        <w:rPr>
          <w:lang w:val="en-US"/>
        </w:rPr>
        <w:t>Load later:</w:t>
      </w:r>
    </w:p>
    <w:p w14:paraId="7451435B">
      <w:pPr>
        <w:tabs>
          <w:tab w:val="left" w:pos="1562"/>
        </w:tabs>
        <w:jc w:val="both"/>
        <w:rPr>
          <w:b/>
          <w:bCs/>
          <w:sz w:val="21"/>
          <w:szCs w:val="21"/>
          <w:lang w:val="en-IN"/>
        </w:rPr>
      </w:pPr>
      <w:r>
        <w:rPr>
          <w:lang w:val="en-US"/>
        </w:rPr>
        <w:t>model = joblib.load("model.pkl")</w:t>
      </w:r>
    </w:p>
    <w:p w14:paraId="46899D8A">
      <w:pPr>
        <w:tabs>
          <w:tab w:val="left" w:pos="1562"/>
        </w:tabs>
        <w:jc w:val="both"/>
        <w:rPr>
          <w:lang w:val="en-IN"/>
        </w:rPr>
      </w:pPr>
    </w:p>
    <w:p w14:paraId="03252855">
      <w:pPr>
        <w:tabs>
          <w:tab w:val="left" w:pos="1562"/>
        </w:tabs>
        <w:jc w:val="both"/>
        <w:rPr>
          <w:lang w:val="en-IN"/>
        </w:rPr>
      </w:pPr>
    </w:p>
    <w:p w14:paraId="30756D91">
      <w:pPr>
        <w:pStyle w:val="2"/>
        <w:tabs>
          <w:tab w:val="left" w:pos="323"/>
        </w:tabs>
        <w:spacing w:before="126"/>
        <w:ind w:left="0" w:firstLine="0"/>
      </w:pPr>
      <w:r>
        <w:rPr>
          <w:spacing w:val="-2"/>
        </w:rPr>
        <w:t>Objective:</w:t>
      </w:r>
    </w:p>
    <w:p w14:paraId="26B92B8F">
      <w:pPr>
        <w:pStyle w:val="2"/>
        <w:tabs>
          <w:tab w:val="left" w:pos="323"/>
        </w:tabs>
        <w:spacing w:before="126"/>
        <w:ind w:left="0" w:firstLine="0"/>
      </w:pPr>
      <w:r>
        <w:rPr>
          <w:spacing w:val="-2"/>
          <w:lang w:val="en-US"/>
        </w:rPr>
        <w:t>To analyze cosmetics trends and customer insights using data visualization in Tableau and predict sales or customer behavior with machine learning models.</w:t>
      </w:r>
    </w:p>
    <w:p w14:paraId="4E3EBB15">
      <w:pPr>
        <w:pStyle w:val="2"/>
        <w:tabs>
          <w:tab w:val="left" w:pos="323"/>
        </w:tabs>
        <w:spacing w:before="126"/>
        <w:ind w:left="0" w:firstLine="0"/>
        <w:rPr>
          <w:sz w:val="22"/>
          <w:szCs w:val="22"/>
        </w:rPr>
      </w:pPr>
    </w:p>
    <w:p w14:paraId="6CDD567B">
      <w:pPr>
        <w:pStyle w:val="2"/>
        <w:tabs>
          <w:tab w:val="left" w:pos="323"/>
        </w:tabs>
        <w:ind w:left="0" w:firstLine="0"/>
      </w:pPr>
      <w:r>
        <w:t xml:space="preserve">Scenarios of </w:t>
      </w:r>
      <w:r>
        <w:rPr>
          <w:spacing w:val="-2"/>
        </w:rPr>
        <w:t>Application:</w:t>
      </w:r>
    </w:p>
    <w:p w14:paraId="5F7BAC75">
      <w:pPr>
        <w:pStyle w:val="2"/>
        <w:tabs>
          <w:tab w:val="left" w:pos="323"/>
        </w:tabs>
        <w:ind w:left="0" w:firstLine="0"/>
      </w:pPr>
      <w:r>
        <w:rPr>
          <w:spacing w:val="-2"/>
          <w:lang w:val="en-US"/>
        </w:rPr>
        <w:t xml:space="preserve">     1️⃣ Sales Forecasting</w:t>
      </w:r>
    </w:p>
    <w:p w14:paraId="0C4DAAB4">
      <w:pPr>
        <w:pStyle w:val="2"/>
        <w:tabs>
          <w:tab w:val="left" w:pos="323"/>
        </w:tabs>
        <w:ind w:left="0" w:firstLine="0"/>
      </w:pPr>
      <w:r>
        <w:rPr>
          <w:spacing w:val="-2"/>
          <w:lang w:val="en-US"/>
        </w:rPr>
        <w:t>Predict future sales of cosmetics products.</w:t>
      </w:r>
    </w:p>
    <w:p w14:paraId="69D03838">
      <w:pPr>
        <w:pStyle w:val="2"/>
        <w:tabs>
          <w:tab w:val="left" w:pos="323"/>
        </w:tabs>
        <w:ind w:left="0" w:firstLine="0"/>
      </w:pPr>
    </w:p>
    <w:p w14:paraId="3E6CA55E">
      <w:pPr>
        <w:pStyle w:val="2"/>
        <w:tabs>
          <w:tab w:val="left" w:pos="323"/>
        </w:tabs>
        <w:ind w:left="0" w:firstLine="0"/>
      </w:pPr>
      <w:r>
        <w:rPr>
          <w:lang w:val="en-US"/>
        </w:rPr>
        <w:t>2️⃣ Customer Segmentation</w:t>
      </w:r>
    </w:p>
    <w:p w14:paraId="5AC80315">
      <w:pPr>
        <w:pStyle w:val="2"/>
        <w:tabs>
          <w:tab w:val="left" w:pos="323"/>
        </w:tabs>
        <w:ind w:left="0" w:firstLine="0"/>
      </w:pPr>
      <w:r>
        <w:rPr>
          <w:lang w:val="en-US"/>
        </w:rPr>
        <w:t>Identify customer groups by preferences and buying behavior.</w:t>
      </w:r>
    </w:p>
    <w:p w14:paraId="23BA551E">
      <w:pPr>
        <w:pStyle w:val="2"/>
        <w:tabs>
          <w:tab w:val="left" w:pos="323"/>
        </w:tabs>
        <w:ind w:left="0" w:firstLine="0"/>
      </w:pPr>
    </w:p>
    <w:p w14:paraId="2D9EDE5C">
      <w:pPr>
        <w:pStyle w:val="2"/>
        <w:tabs>
          <w:tab w:val="left" w:pos="323"/>
        </w:tabs>
        <w:ind w:left="0" w:firstLine="0"/>
      </w:pPr>
      <w:r>
        <w:rPr>
          <w:lang w:val="en-US"/>
        </w:rPr>
        <w:t>3️⃣ Product Recommendation</w:t>
      </w:r>
    </w:p>
    <w:p w14:paraId="506988DE">
      <w:pPr>
        <w:pStyle w:val="2"/>
        <w:tabs>
          <w:tab w:val="left" w:pos="323"/>
        </w:tabs>
        <w:ind w:left="0" w:firstLine="0"/>
      </w:pPr>
      <w:r>
        <w:rPr>
          <w:lang w:val="en-US"/>
        </w:rPr>
        <w:t>Suggest products to customers based on past purchases.</w:t>
      </w:r>
    </w:p>
    <w:p w14:paraId="2D9503D1">
      <w:pPr>
        <w:pStyle w:val="2"/>
        <w:tabs>
          <w:tab w:val="left" w:pos="323"/>
        </w:tabs>
        <w:ind w:left="0" w:firstLine="0"/>
      </w:pPr>
    </w:p>
    <w:p w14:paraId="54849784">
      <w:pPr>
        <w:pStyle w:val="2"/>
        <w:tabs>
          <w:tab w:val="left" w:pos="323"/>
        </w:tabs>
        <w:ind w:left="0" w:firstLine="0"/>
      </w:pPr>
      <w:r>
        <w:rPr>
          <w:lang w:val="en-US"/>
        </w:rPr>
        <w:t>4️⃣ Market Trend Analysis</w:t>
      </w:r>
    </w:p>
    <w:p w14:paraId="52F1308E">
      <w:pPr>
        <w:pStyle w:val="2"/>
        <w:tabs>
          <w:tab w:val="left" w:pos="323"/>
        </w:tabs>
        <w:ind w:left="0" w:firstLine="0"/>
      </w:pPr>
      <w:r>
        <w:rPr>
          <w:lang w:val="en-US"/>
        </w:rPr>
        <w:t>Spot emerging trends in cosmetics demand.</w:t>
      </w:r>
    </w:p>
    <w:p w14:paraId="3B8E19BD">
      <w:pPr>
        <w:pStyle w:val="2"/>
        <w:tabs>
          <w:tab w:val="left" w:pos="323"/>
        </w:tabs>
        <w:ind w:left="0" w:firstLine="0"/>
      </w:pPr>
    </w:p>
    <w:p w14:paraId="6020456C">
      <w:pPr>
        <w:pStyle w:val="2"/>
        <w:tabs>
          <w:tab w:val="left" w:pos="323"/>
        </w:tabs>
        <w:ind w:left="0" w:firstLine="0"/>
      </w:pPr>
      <w:r>
        <w:rPr>
          <w:lang w:val="en-US"/>
        </w:rPr>
        <w:t>5️⃣ Promotion Impact</w:t>
      </w:r>
    </w:p>
    <w:p w14:paraId="4DE9BC30">
      <w:pPr>
        <w:pStyle w:val="2"/>
        <w:tabs>
          <w:tab w:val="left" w:pos="323"/>
        </w:tabs>
        <w:ind w:left="0" w:firstLine="0"/>
      </w:pPr>
      <w:r>
        <w:rPr>
          <w:lang w:val="en-US"/>
        </w:rPr>
        <w:t>Simulate how discounts affect sales.</w:t>
      </w:r>
    </w:p>
    <w:p w14:paraId="3980C95B">
      <w:pPr>
        <w:pStyle w:val="2"/>
        <w:tabs>
          <w:tab w:val="left" w:pos="323"/>
        </w:tabs>
        <w:ind w:left="0" w:firstLine="0"/>
        <w:rPr>
          <w:sz w:val="22"/>
          <w:szCs w:val="22"/>
        </w:rPr>
      </w:pPr>
    </w:p>
    <w:p w14:paraId="3D223E32">
      <w:pPr>
        <w:pStyle w:val="2"/>
        <w:tabs>
          <w:tab w:val="left" w:pos="323"/>
        </w:tabs>
        <w:ind w:left="0" w:firstLine="0"/>
      </w:pPr>
    </w:p>
    <w:p w14:paraId="1ABC94A8">
      <w:pPr>
        <w:pStyle w:val="2"/>
        <w:tabs>
          <w:tab w:val="left" w:pos="323"/>
        </w:tabs>
        <w:ind w:left="0" w:firstLine="0"/>
      </w:pPr>
      <w:r>
        <w:t xml:space="preserve">Tools and Technologies </w:t>
      </w:r>
      <w:r>
        <w:rPr>
          <w:spacing w:val="-2"/>
        </w:rPr>
        <w:t>Used:</w:t>
      </w:r>
    </w:p>
    <w:p w14:paraId="1101E451">
      <w:r>
        <w:rPr>
          <w:lang w:val="en-US"/>
        </w:rPr>
        <w:t>Python – Data cleaning, modeling, prediction</w:t>
      </w:r>
    </w:p>
    <w:p w14:paraId="15CC6A76"/>
    <w:p w14:paraId="51D975BB">
      <w:r>
        <w:rPr>
          <w:lang w:val="en-US"/>
        </w:rPr>
        <w:t>Scikit-learn – Machine learning algorithms</w:t>
      </w:r>
    </w:p>
    <w:p w14:paraId="448C8D29"/>
    <w:p w14:paraId="54DF1CE6">
      <w:r>
        <w:rPr>
          <w:lang w:val="en-US"/>
        </w:rPr>
        <w:t>Pandas – Data manipulation</w:t>
      </w:r>
    </w:p>
    <w:p w14:paraId="6709E21E"/>
    <w:p w14:paraId="00CD3DDF">
      <w:r>
        <w:rPr>
          <w:lang w:val="en-US"/>
        </w:rPr>
        <w:t>Tableau – Data visualization and dashboards</w:t>
      </w:r>
    </w:p>
    <w:p w14:paraId="5782F832"/>
    <w:p w14:paraId="33E2808A">
      <w:r>
        <w:rPr>
          <w:lang w:val="en-US"/>
        </w:rPr>
        <w:t>Joblib – Model saving and loading</w:t>
      </w:r>
    </w:p>
    <w:p w14:paraId="261FF20C"/>
    <w:p w14:paraId="12E15634">
      <w:pPr>
        <w:tabs>
          <w:tab w:val="left" w:pos="1047"/>
        </w:tabs>
        <w:sectPr>
          <w:headerReference r:id="rId3" w:type="default"/>
          <w:footerReference r:id="rId4" w:type="default"/>
          <w:footerReference r:id="rId5" w:type="even"/>
          <w:type w:val="continuous"/>
          <w:pgSz w:w="11910" w:h="16840"/>
          <w:pgMar w:top="1120" w:right="566" w:bottom="280" w:left="566" w:header="681" w:footer="0" w:gutter="0"/>
          <w:pgNumType w:start="1"/>
          <w:cols w:space="720" w:num="1"/>
        </w:sectPr>
      </w:pPr>
    </w:p>
    <w:p w14:paraId="14CB97A3">
      <w:pPr>
        <w:pStyle w:val="2"/>
        <w:tabs>
          <w:tab w:val="left" w:pos="323"/>
        </w:tabs>
        <w:ind w:left="0" w:firstLine="0"/>
      </w:pPr>
      <w:r>
        <w:t xml:space="preserve">Concepts and </w:t>
      </w:r>
      <w:r>
        <w:rPr>
          <w:spacing w:val="-2"/>
        </w:rPr>
        <w:t>Prerequisites:</w:t>
      </w:r>
    </w:p>
    <w:p w14:paraId="494AEE0A">
      <w:pPr>
        <w:pStyle w:val="2"/>
        <w:tabs>
          <w:tab w:val="left" w:pos="323"/>
        </w:tabs>
        <w:ind w:left="0" w:firstLine="0"/>
      </w:pPr>
      <w:r>
        <w:rPr>
          <w:spacing w:val="-2"/>
          <w:lang w:val="en-US"/>
        </w:rPr>
        <w:t>Basic Statistics – Mean, variance, trends</w:t>
      </w:r>
    </w:p>
    <w:p w14:paraId="5C147A48">
      <w:pPr>
        <w:pStyle w:val="2"/>
        <w:tabs>
          <w:tab w:val="left" w:pos="323"/>
        </w:tabs>
        <w:ind w:left="0" w:firstLine="0"/>
      </w:pPr>
    </w:p>
    <w:p w14:paraId="22B9D10F">
      <w:pPr>
        <w:pStyle w:val="2"/>
        <w:tabs>
          <w:tab w:val="left" w:pos="323"/>
        </w:tabs>
        <w:ind w:left="0" w:firstLine="0"/>
      </w:pPr>
      <w:r>
        <w:rPr>
          <w:lang w:val="en-US"/>
        </w:rPr>
        <w:t>Machine Learning Basics – Training, testing, evaluation</w:t>
      </w:r>
    </w:p>
    <w:p w14:paraId="1188F6F2">
      <w:pPr>
        <w:pStyle w:val="2"/>
        <w:tabs>
          <w:tab w:val="left" w:pos="323"/>
        </w:tabs>
        <w:ind w:left="0" w:firstLine="0"/>
      </w:pPr>
    </w:p>
    <w:p w14:paraId="11FB6F0D">
      <w:pPr>
        <w:pStyle w:val="2"/>
        <w:tabs>
          <w:tab w:val="left" w:pos="323"/>
        </w:tabs>
        <w:ind w:left="0" w:firstLine="0"/>
      </w:pPr>
      <w:r>
        <w:rPr>
          <w:lang w:val="en-US"/>
        </w:rPr>
        <w:t>Data Preparation – Cleaning and splitting data</w:t>
      </w:r>
    </w:p>
    <w:p w14:paraId="0C1D3533">
      <w:pPr>
        <w:pStyle w:val="2"/>
        <w:tabs>
          <w:tab w:val="left" w:pos="323"/>
        </w:tabs>
        <w:ind w:left="0" w:firstLine="0"/>
      </w:pPr>
    </w:p>
    <w:p w14:paraId="788AFD6E">
      <w:pPr>
        <w:pStyle w:val="2"/>
        <w:tabs>
          <w:tab w:val="left" w:pos="323"/>
        </w:tabs>
        <w:ind w:left="0" w:firstLine="0"/>
      </w:pPr>
      <w:r>
        <w:rPr>
          <w:lang w:val="en-US"/>
        </w:rPr>
        <w:t>Regression &amp; Classification – Predicting numbers or categories</w:t>
      </w:r>
    </w:p>
    <w:p w14:paraId="289651C5">
      <w:pPr>
        <w:pStyle w:val="2"/>
        <w:tabs>
          <w:tab w:val="left" w:pos="323"/>
        </w:tabs>
        <w:ind w:left="0" w:firstLine="0"/>
      </w:pPr>
    </w:p>
    <w:p w14:paraId="5A047EE4">
      <w:pPr>
        <w:pStyle w:val="2"/>
        <w:tabs>
          <w:tab w:val="left" w:pos="323"/>
        </w:tabs>
        <w:ind w:left="0" w:firstLine="0"/>
      </w:pPr>
      <w:r>
        <w:rPr>
          <w:lang w:val="en-US"/>
        </w:rPr>
        <w:t>Data Visualization – Using Tableau dashboards</w:t>
      </w:r>
    </w:p>
    <w:p w14:paraId="171A5D88">
      <w:pPr>
        <w:pStyle w:val="2"/>
        <w:tabs>
          <w:tab w:val="left" w:pos="323"/>
        </w:tabs>
        <w:ind w:left="0" w:firstLine="0"/>
      </w:pPr>
    </w:p>
    <w:p w14:paraId="65F0757B">
      <w:pPr>
        <w:pStyle w:val="2"/>
        <w:tabs>
          <w:tab w:val="left" w:pos="323"/>
        </w:tabs>
        <w:ind w:left="0" w:firstLine="0"/>
        <w:rPr>
          <w:sz w:val="24"/>
          <w:szCs w:val="24"/>
        </w:rPr>
      </w:pPr>
      <w:r>
        <w:rPr>
          <w:lang w:val="en-US"/>
        </w:rPr>
        <w:t>Python Programming – For data handling and modeling</w:t>
      </w:r>
    </w:p>
    <w:p w14:paraId="04796455">
      <w:pPr>
        <w:pStyle w:val="2"/>
        <w:tabs>
          <w:tab w:val="left" w:pos="323"/>
        </w:tabs>
        <w:ind w:left="0" w:firstLine="0"/>
      </w:pPr>
      <w:r>
        <w:rPr>
          <w:spacing w:val="-2"/>
        </w:rPr>
        <w:t>Methodology:</w:t>
      </w:r>
    </w:p>
    <w:p w14:paraId="065AD9DA">
      <w:pPr>
        <w:pStyle w:val="2"/>
        <w:tabs>
          <w:tab w:val="left" w:pos="323"/>
        </w:tabs>
        <w:ind w:left="0" w:firstLine="0"/>
      </w:pPr>
      <w:r>
        <w:rPr>
          <w:spacing w:val="-2"/>
          <w:lang w:val="en-US"/>
        </w:rPr>
        <w:t>Gather cosmetics sales and customer data.</w:t>
      </w:r>
    </w:p>
    <w:p w14:paraId="210BFA7F">
      <w:pPr>
        <w:pStyle w:val="2"/>
        <w:tabs>
          <w:tab w:val="left" w:pos="323"/>
        </w:tabs>
        <w:ind w:left="0" w:firstLine="0"/>
      </w:pPr>
    </w:p>
    <w:p w14:paraId="73BD63A4">
      <w:pPr>
        <w:pStyle w:val="2"/>
        <w:tabs>
          <w:tab w:val="left" w:pos="323"/>
        </w:tabs>
        <w:ind w:left="0" w:firstLine="0"/>
      </w:pPr>
      <w:r>
        <w:rPr>
          <w:lang w:val="en-US"/>
        </w:rPr>
        <w:t>2️⃣ Data Preparation</w:t>
      </w:r>
    </w:p>
    <w:p w14:paraId="69C739DA">
      <w:pPr>
        <w:pStyle w:val="2"/>
        <w:tabs>
          <w:tab w:val="left" w:pos="323"/>
        </w:tabs>
        <w:ind w:left="0" w:firstLine="0"/>
      </w:pPr>
      <w:r>
        <w:rPr>
          <w:lang w:val="en-US"/>
        </w:rPr>
        <w:t>Clean, transform, and split data into training and testing sets.</w:t>
      </w:r>
    </w:p>
    <w:p w14:paraId="34685698">
      <w:pPr>
        <w:pStyle w:val="2"/>
        <w:tabs>
          <w:tab w:val="left" w:pos="323"/>
        </w:tabs>
        <w:ind w:left="0" w:firstLine="0"/>
      </w:pPr>
    </w:p>
    <w:p w14:paraId="495D9ED6">
      <w:pPr>
        <w:pStyle w:val="2"/>
        <w:tabs>
          <w:tab w:val="left" w:pos="323"/>
        </w:tabs>
        <w:ind w:left="0" w:firstLine="0"/>
      </w:pPr>
      <w:r>
        <w:rPr>
          <w:lang w:val="en-US"/>
        </w:rPr>
        <w:t>3️⃣ Model Building</w:t>
      </w:r>
    </w:p>
    <w:p w14:paraId="28F3A6CC">
      <w:pPr>
        <w:pStyle w:val="2"/>
        <w:tabs>
          <w:tab w:val="left" w:pos="323"/>
        </w:tabs>
        <w:ind w:left="0" w:firstLine="0"/>
      </w:pPr>
      <w:r>
        <w:rPr>
          <w:lang w:val="en-US"/>
        </w:rPr>
        <w:t>Train machine learning models to predict trends or behavior.</w:t>
      </w:r>
    </w:p>
    <w:p w14:paraId="2B7B866D">
      <w:pPr>
        <w:pStyle w:val="2"/>
        <w:tabs>
          <w:tab w:val="left" w:pos="323"/>
        </w:tabs>
        <w:ind w:left="0" w:firstLine="0"/>
      </w:pPr>
    </w:p>
    <w:p w14:paraId="325FD031">
      <w:pPr>
        <w:pStyle w:val="2"/>
        <w:tabs>
          <w:tab w:val="left" w:pos="323"/>
        </w:tabs>
        <w:ind w:left="0" w:firstLine="0"/>
      </w:pPr>
      <w:r>
        <w:rPr>
          <w:lang w:val="en-US"/>
        </w:rPr>
        <w:t>4️⃣ Model Testing &amp; Evaluation</w:t>
      </w:r>
    </w:p>
    <w:p w14:paraId="799410A1">
      <w:pPr>
        <w:pStyle w:val="2"/>
        <w:tabs>
          <w:tab w:val="left" w:pos="323"/>
        </w:tabs>
        <w:ind w:left="0" w:firstLine="0"/>
      </w:pPr>
      <w:r>
        <w:rPr>
          <w:lang w:val="en-US"/>
        </w:rPr>
        <w:t>Assess accuracy using test data.</w:t>
      </w:r>
    </w:p>
    <w:p w14:paraId="048C635E">
      <w:pPr>
        <w:pStyle w:val="2"/>
        <w:tabs>
          <w:tab w:val="left" w:pos="323"/>
        </w:tabs>
        <w:ind w:left="0" w:firstLine="0"/>
      </w:pPr>
    </w:p>
    <w:p w14:paraId="3DC29215">
      <w:pPr>
        <w:pStyle w:val="2"/>
        <w:tabs>
          <w:tab w:val="left" w:pos="323"/>
        </w:tabs>
        <w:ind w:left="0" w:firstLine="0"/>
      </w:pPr>
      <w:r>
        <w:rPr>
          <w:lang w:val="en-US"/>
        </w:rPr>
        <w:t>5️⃣ Prediction</w:t>
      </w:r>
    </w:p>
    <w:p w14:paraId="50FE273D">
      <w:pPr>
        <w:pStyle w:val="2"/>
        <w:tabs>
          <w:tab w:val="left" w:pos="323"/>
        </w:tabs>
        <w:ind w:left="0" w:firstLine="0"/>
      </w:pPr>
      <w:r>
        <w:rPr>
          <w:lang w:val="en-US"/>
        </w:rPr>
        <w:t>Generate forecasts or classifications on new data.</w:t>
      </w:r>
    </w:p>
    <w:p w14:paraId="4B788851">
      <w:pPr>
        <w:pStyle w:val="2"/>
        <w:tabs>
          <w:tab w:val="left" w:pos="323"/>
        </w:tabs>
        <w:ind w:left="0" w:firstLine="0"/>
      </w:pPr>
    </w:p>
    <w:p w14:paraId="6F3C5D42">
      <w:pPr>
        <w:pStyle w:val="2"/>
        <w:tabs>
          <w:tab w:val="left" w:pos="323"/>
        </w:tabs>
        <w:ind w:left="0" w:firstLine="0"/>
      </w:pPr>
      <w:r>
        <w:rPr>
          <w:lang w:val="en-US"/>
        </w:rPr>
        <w:t>6️⃣ Visualization</w:t>
      </w:r>
    </w:p>
    <w:p w14:paraId="52673861">
      <w:pPr>
        <w:pStyle w:val="2"/>
        <w:tabs>
          <w:tab w:val="left" w:pos="323"/>
        </w:tabs>
        <w:ind w:left="0" w:firstLine="0"/>
      </w:pPr>
      <w:r>
        <w:rPr>
          <w:lang w:val="en-US"/>
        </w:rPr>
        <w:t>Use Tableau to display insights and</w:t>
      </w:r>
    </w:p>
    <w:p w14:paraId="42CD8CFE">
      <w:pPr>
        <w:pStyle w:val="2"/>
        <w:tabs>
          <w:tab w:val="left" w:pos="323"/>
        </w:tabs>
        <w:ind w:left="0" w:firstLine="0"/>
      </w:pPr>
      <w:r>
        <w:t xml:space="preserve">System </w:t>
      </w:r>
      <w:r>
        <w:rPr>
          <w:spacing w:val="-2"/>
        </w:rPr>
        <w:t>Architecture:</w:t>
      </w:r>
    </w:p>
    <w:p w14:paraId="6C182045">
      <w:pPr>
        <w:pStyle w:val="2"/>
        <w:tabs>
          <w:tab w:val="left" w:pos="323"/>
        </w:tabs>
        <w:ind w:left="0" w:firstLine="0"/>
      </w:pPr>
      <w:r>
        <w:rPr>
          <w:spacing w:val="-2"/>
          <w:lang w:val="en-US"/>
        </w:rPr>
        <w:t>1   Data Layer</w:t>
      </w:r>
    </w:p>
    <w:p w14:paraId="55DB7482">
      <w:pPr>
        <w:pStyle w:val="2"/>
        <w:tabs>
          <w:tab w:val="left" w:pos="323"/>
        </w:tabs>
        <w:ind w:left="0" w:firstLine="0"/>
      </w:pPr>
    </w:p>
    <w:p w14:paraId="30D831EF">
      <w:pPr>
        <w:pStyle w:val="2"/>
        <w:tabs>
          <w:tab w:val="left" w:pos="323"/>
        </w:tabs>
        <w:ind w:left="0" w:firstLine="0"/>
      </w:pPr>
      <w:r>
        <w:rPr>
          <w:lang w:val="en-US"/>
        </w:rPr>
        <w:t>Collect data (sales, customer info, product details).</w:t>
      </w:r>
    </w:p>
    <w:p w14:paraId="336213FD">
      <w:pPr>
        <w:pStyle w:val="2"/>
        <w:tabs>
          <w:tab w:val="left" w:pos="323"/>
        </w:tabs>
        <w:ind w:left="0" w:firstLine="0"/>
      </w:pPr>
    </w:p>
    <w:p w14:paraId="04BF79C9">
      <w:pPr>
        <w:pStyle w:val="2"/>
        <w:tabs>
          <w:tab w:val="left" w:pos="323"/>
        </w:tabs>
        <w:ind w:left="0" w:firstLine="0"/>
      </w:pPr>
      <w:r>
        <w:rPr>
          <w:lang w:val="en-US"/>
        </w:rPr>
        <w:t>Store in databases or CSV files.</w:t>
      </w:r>
    </w:p>
    <w:p w14:paraId="60A3BFB1">
      <w:pPr>
        <w:pStyle w:val="2"/>
        <w:tabs>
          <w:tab w:val="left" w:pos="323"/>
        </w:tabs>
        <w:ind w:left="0" w:firstLine="0"/>
      </w:pPr>
    </w:p>
    <w:p w14:paraId="43E1F354">
      <w:pPr>
        <w:pStyle w:val="2"/>
        <w:tabs>
          <w:tab w:val="left" w:pos="323"/>
        </w:tabs>
        <w:ind w:left="0" w:firstLine="0"/>
      </w:pPr>
    </w:p>
    <w:p w14:paraId="2517622A">
      <w:pPr>
        <w:pStyle w:val="2"/>
        <w:tabs>
          <w:tab w:val="left" w:pos="323"/>
        </w:tabs>
        <w:ind w:left="0" w:firstLine="0"/>
      </w:pPr>
      <w:r>
        <w:rPr>
          <w:lang w:val="en-US"/>
        </w:rPr>
        <w:t>2  Processing Layer</w:t>
      </w:r>
    </w:p>
    <w:p w14:paraId="1FF10AF3">
      <w:pPr>
        <w:pStyle w:val="2"/>
        <w:tabs>
          <w:tab w:val="left" w:pos="323"/>
        </w:tabs>
        <w:ind w:left="0" w:firstLine="0"/>
      </w:pPr>
    </w:p>
    <w:p w14:paraId="3B7F5A9B">
      <w:pPr>
        <w:pStyle w:val="2"/>
        <w:tabs>
          <w:tab w:val="left" w:pos="323"/>
        </w:tabs>
        <w:ind w:left="0" w:firstLine="0"/>
      </w:pPr>
      <w:r>
        <w:rPr>
          <w:lang w:val="en-US"/>
        </w:rPr>
        <w:t>Use Python (Pandas, Scikit-learn) for cleaning, splitting, and modeling.</w:t>
      </w:r>
    </w:p>
    <w:p w14:paraId="4744E6C9">
      <w:pPr>
        <w:pStyle w:val="2"/>
        <w:tabs>
          <w:tab w:val="left" w:pos="323"/>
        </w:tabs>
        <w:ind w:left="0" w:firstLine="0"/>
      </w:pPr>
    </w:p>
    <w:p w14:paraId="734153CE">
      <w:pPr>
        <w:pStyle w:val="2"/>
        <w:tabs>
          <w:tab w:val="left" w:pos="323"/>
        </w:tabs>
        <w:ind w:left="0" w:firstLine="0"/>
      </w:pPr>
      <w:r>
        <w:rPr>
          <w:lang w:val="en-US"/>
        </w:rPr>
        <w:t>Save trained models (Joblib).</w:t>
      </w:r>
    </w:p>
    <w:p w14:paraId="12A9B840">
      <w:pPr>
        <w:pStyle w:val="2"/>
        <w:tabs>
          <w:tab w:val="left" w:pos="323"/>
        </w:tabs>
        <w:ind w:left="0" w:firstLine="0"/>
      </w:pPr>
    </w:p>
    <w:p w14:paraId="061EF877">
      <w:pPr>
        <w:pStyle w:val="2"/>
        <w:tabs>
          <w:tab w:val="left" w:pos="323"/>
        </w:tabs>
        <w:ind w:left="0" w:firstLine="0"/>
      </w:pPr>
    </w:p>
    <w:p w14:paraId="29702B23">
      <w:pPr>
        <w:pStyle w:val="2"/>
        <w:tabs>
          <w:tab w:val="left" w:pos="323"/>
        </w:tabs>
        <w:ind w:left="0" w:firstLine="0"/>
      </w:pPr>
      <w:r>
        <w:rPr>
          <w:lang w:val="en-US"/>
        </w:rPr>
        <w:t>3.   Prediction Layer</w:t>
      </w:r>
    </w:p>
    <w:p w14:paraId="7FE7C7BA">
      <w:pPr>
        <w:pStyle w:val="2"/>
        <w:tabs>
          <w:tab w:val="left" w:pos="323"/>
        </w:tabs>
        <w:ind w:left="0" w:firstLine="0"/>
      </w:pPr>
    </w:p>
    <w:p w14:paraId="0C94B75D">
      <w:pPr>
        <w:pStyle w:val="2"/>
        <w:tabs>
          <w:tab w:val="left" w:pos="323"/>
        </w:tabs>
        <w:ind w:left="0" w:firstLine="0"/>
      </w:pPr>
      <w:r>
        <w:rPr>
          <w:lang w:val="en-US"/>
        </w:rPr>
        <w:t>Load models to predict new data.</w:t>
      </w:r>
    </w:p>
    <w:p w14:paraId="6159446A">
      <w:pPr>
        <w:pStyle w:val="2"/>
        <w:tabs>
          <w:tab w:val="left" w:pos="323"/>
        </w:tabs>
        <w:ind w:left="0" w:firstLine="0"/>
      </w:pPr>
    </w:p>
    <w:p w14:paraId="42A0BAC4">
      <w:pPr>
        <w:pStyle w:val="2"/>
        <w:tabs>
          <w:tab w:val="left" w:pos="323"/>
        </w:tabs>
        <w:ind w:left="0" w:firstLine="0"/>
      </w:pPr>
    </w:p>
    <w:p w14:paraId="41967E4F">
      <w:pPr>
        <w:pStyle w:val="2"/>
        <w:tabs>
          <w:tab w:val="left" w:pos="323"/>
        </w:tabs>
        <w:ind w:left="0" w:firstLine="0"/>
      </w:pPr>
      <w:r>
        <w:rPr>
          <w:lang w:val="en-US"/>
        </w:rPr>
        <w:t>4.  Visualization Layer</w:t>
      </w:r>
    </w:p>
    <w:p w14:paraId="5A7FF841">
      <w:pPr>
        <w:pStyle w:val="2"/>
        <w:tabs>
          <w:tab w:val="left" w:pos="323"/>
        </w:tabs>
        <w:ind w:left="0" w:firstLine="0"/>
      </w:pPr>
    </w:p>
    <w:p w14:paraId="28BA9F09">
      <w:pPr>
        <w:pStyle w:val="2"/>
        <w:tabs>
          <w:tab w:val="left" w:pos="323"/>
        </w:tabs>
        <w:ind w:left="0" w:firstLine="0"/>
      </w:pPr>
      <w:r>
        <w:rPr>
          <w:lang w:val="en-US"/>
        </w:rPr>
        <w:t>Import results into Tableau.</w:t>
      </w:r>
    </w:p>
    <w:p w14:paraId="36CC510F">
      <w:pPr>
        <w:pStyle w:val="2"/>
        <w:tabs>
          <w:tab w:val="left" w:pos="323"/>
        </w:tabs>
        <w:ind w:left="0" w:firstLine="0"/>
      </w:pPr>
    </w:p>
    <w:p w14:paraId="388A4E4E">
      <w:pPr>
        <w:pStyle w:val="2"/>
        <w:tabs>
          <w:tab w:val="left" w:pos="323"/>
        </w:tabs>
        <w:ind w:left="0" w:firstLine="0"/>
      </w:pPr>
      <w:r>
        <w:rPr>
          <w:lang w:val="en-US"/>
        </w:rPr>
        <w:t>Create dashboards and reports.</w:t>
      </w:r>
    </w:p>
    <w:p w14:paraId="16785E67">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IN"/>
        </w:rPr>
        <w:t>Application Building</w:t>
      </w:r>
      <w:r>
        <w:rPr>
          <w:rFonts w:ascii="Arial" w:hAnsi="Arial" w:eastAsia="Arial" w:cs="Arial"/>
          <w:b/>
          <w:bCs/>
          <w:sz w:val="24"/>
          <w:szCs w:val="24"/>
          <w:lang w:val="en-US"/>
        </w:rPr>
        <w:t>:</w:t>
      </w:r>
    </w:p>
    <w:p w14:paraId="2DE0B291">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1️⃣ Develop Data Pipeline</w:t>
      </w:r>
    </w:p>
    <w:p w14:paraId="7AFAD307">
      <w:pPr>
        <w:tabs>
          <w:tab w:val="left" w:pos="191"/>
        </w:tabs>
        <w:spacing w:before="201"/>
        <w:rPr>
          <w:rFonts w:ascii="Arial" w:hAnsi="Arial" w:eastAsia="Arial" w:cs="Arial"/>
          <w:b/>
          <w:bCs/>
          <w:sz w:val="24"/>
          <w:szCs w:val="24"/>
          <w:lang w:val="en-IN"/>
        </w:rPr>
      </w:pPr>
    </w:p>
    <w:p w14:paraId="194605DE">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Collect, clean, and prepare cosmetics data.</w:t>
      </w:r>
    </w:p>
    <w:p w14:paraId="1C14B64A">
      <w:pPr>
        <w:tabs>
          <w:tab w:val="left" w:pos="191"/>
        </w:tabs>
        <w:spacing w:before="201"/>
        <w:rPr>
          <w:rFonts w:ascii="Arial" w:hAnsi="Arial" w:eastAsia="Arial" w:cs="Arial"/>
          <w:b/>
          <w:bCs/>
          <w:sz w:val="24"/>
          <w:szCs w:val="24"/>
          <w:lang w:val="en-IN"/>
        </w:rPr>
      </w:pPr>
    </w:p>
    <w:p w14:paraId="7977A680">
      <w:pPr>
        <w:tabs>
          <w:tab w:val="left" w:pos="191"/>
        </w:tabs>
        <w:spacing w:before="201"/>
        <w:rPr>
          <w:rFonts w:ascii="Arial" w:hAnsi="Arial" w:eastAsia="Arial" w:cs="Arial"/>
          <w:b/>
          <w:bCs/>
          <w:sz w:val="24"/>
          <w:szCs w:val="24"/>
          <w:lang w:val="en-IN"/>
        </w:rPr>
      </w:pPr>
    </w:p>
    <w:p w14:paraId="1C95A8BE">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2️⃣ Build Predictive Models</w:t>
      </w:r>
    </w:p>
    <w:p w14:paraId="5548278F">
      <w:pPr>
        <w:tabs>
          <w:tab w:val="left" w:pos="191"/>
        </w:tabs>
        <w:spacing w:before="201"/>
        <w:rPr>
          <w:rFonts w:ascii="Arial" w:hAnsi="Arial" w:eastAsia="Arial" w:cs="Arial"/>
          <w:b/>
          <w:bCs/>
          <w:sz w:val="24"/>
          <w:szCs w:val="24"/>
          <w:lang w:val="en-IN"/>
        </w:rPr>
      </w:pPr>
    </w:p>
    <w:p w14:paraId="0C5149A3">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Train models in Python (e.g., sales forecasting).</w:t>
      </w:r>
    </w:p>
    <w:p w14:paraId="55E458A1">
      <w:pPr>
        <w:tabs>
          <w:tab w:val="left" w:pos="191"/>
        </w:tabs>
        <w:spacing w:before="201"/>
        <w:rPr>
          <w:rFonts w:ascii="Arial" w:hAnsi="Arial" w:eastAsia="Arial" w:cs="Arial"/>
          <w:b/>
          <w:bCs/>
          <w:sz w:val="24"/>
          <w:szCs w:val="24"/>
          <w:lang w:val="en-IN"/>
        </w:rPr>
      </w:pPr>
    </w:p>
    <w:p w14:paraId="5B4C8893">
      <w:pPr>
        <w:tabs>
          <w:tab w:val="left" w:pos="191"/>
        </w:tabs>
        <w:spacing w:before="201"/>
        <w:rPr>
          <w:rFonts w:ascii="Arial" w:hAnsi="Arial" w:eastAsia="Arial" w:cs="Arial"/>
          <w:b/>
          <w:bCs/>
          <w:sz w:val="24"/>
          <w:szCs w:val="24"/>
          <w:lang w:val="en-IN"/>
        </w:rPr>
      </w:pPr>
    </w:p>
    <w:p w14:paraId="10E5C9D0">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3️⃣ Save and Load Models</w:t>
      </w:r>
    </w:p>
    <w:p w14:paraId="4874F63C">
      <w:pPr>
        <w:tabs>
          <w:tab w:val="left" w:pos="191"/>
        </w:tabs>
        <w:spacing w:before="201"/>
        <w:rPr>
          <w:rFonts w:ascii="Arial" w:hAnsi="Arial" w:eastAsia="Arial" w:cs="Arial"/>
          <w:b/>
          <w:bCs/>
          <w:sz w:val="24"/>
          <w:szCs w:val="24"/>
          <w:lang w:val="en-IN"/>
        </w:rPr>
      </w:pPr>
    </w:p>
    <w:p w14:paraId="75AE8946">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Use Joblib to store models for reuse.</w:t>
      </w:r>
    </w:p>
    <w:p w14:paraId="40AB9AFC">
      <w:pPr>
        <w:tabs>
          <w:tab w:val="left" w:pos="191"/>
        </w:tabs>
        <w:spacing w:before="201"/>
        <w:rPr>
          <w:rFonts w:ascii="Arial" w:hAnsi="Arial" w:eastAsia="Arial" w:cs="Arial"/>
          <w:b/>
          <w:bCs/>
          <w:sz w:val="24"/>
          <w:szCs w:val="24"/>
          <w:lang w:val="en-IN"/>
        </w:rPr>
      </w:pPr>
    </w:p>
    <w:p w14:paraId="57C3227C">
      <w:pPr>
        <w:tabs>
          <w:tab w:val="left" w:pos="191"/>
        </w:tabs>
        <w:spacing w:before="201"/>
        <w:rPr>
          <w:rFonts w:ascii="Arial" w:hAnsi="Arial" w:eastAsia="Arial" w:cs="Arial"/>
          <w:b/>
          <w:bCs/>
          <w:sz w:val="24"/>
          <w:szCs w:val="24"/>
          <w:lang w:val="en-IN"/>
        </w:rPr>
      </w:pPr>
    </w:p>
    <w:p w14:paraId="42C08BAE">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4️⃣ Create Visual Dashboards</w:t>
      </w:r>
    </w:p>
    <w:p w14:paraId="1768EBF0">
      <w:pPr>
        <w:tabs>
          <w:tab w:val="left" w:pos="191"/>
        </w:tabs>
        <w:spacing w:before="201"/>
        <w:rPr>
          <w:rFonts w:ascii="Arial" w:hAnsi="Arial" w:eastAsia="Arial" w:cs="Arial"/>
          <w:b/>
          <w:bCs/>
          <w:sz w:val="24"/>
          <w:szCs w:val="24"/>
          <w:lang w:val="en-IN"/>
        </w:rPr>
      </w:pPr>
    </w:p>
    <w:p w14:paraId="66C985F4">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Import predictions into Tableau for interactive analysis.</w:t>
      </w:r>
    </w:p>
    <w:p w14:paraId="6A182119">
      <w:pPr>
        <w:tabs>
          <w:tab w:val="left" w:pos="191"/>
        </w:tabs>
        <w:spacing w:before="201"/>
        <w:rPr>
          <w:rFonts w:ascii="Arial" w:hAnsi="Arial" w:eastAsia="Arial" w:cs="Arial"/>
          <w:b/>
          <w:bCs/>
          <w:sz w:val="24"/>
          <w:szCs w:val="24"/>
          <w:lang w:val="en-IN"/>
        </w:rPr>
      </w:pPr>
    </w:p>
    <w:p w14:paraId="69C2FEBE">
      <w:pPr>
        <w:tabs>
          <w:tab w:val="left" w:pos="191"/>
        </w:tabs>
        <w:spacing w:before="201"/>
        <w:rPr>
          <w:rFonts w:ascii="Arial" w:hAnsi="Arial" w:eastAsia="Arial" w:cs="Arial"/>
          <w:b/>
          <w:bCs/>
          <w:sz w:val="24"/>
          <w:szCs w:val="24"/>
          <w:lang w:val="en-IN"/>
        </w:rPr>
      </w:pPr>
    </w:p>
    <w:p w14:paraId="36540AEA">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5️⃣ Deploy and Share</w:t>
      </w:r>
    </w:p>
    <w:p w14:paraId="13E91B9F">
      <w:pPr>
        <w:tabs>
          <w:tab w:val="left" w:pos="191"/>
        </w:tabs>
        <w:spacing w:before="201"/>
        <w:rPr>
          <w:rFonts w:ascii="Arial" w:hAnsi="Arial" w:eastAsia="Arial" w:cs="Arial"/>
          <w:b/>
          <w:bCs/>
          <w:sz w:val="24"/>
          <w:szCs w:val="24"/>
          <w:lang w:val="en-IN"/>
        </w:rPr>
      </w:pPr>
    </w:p>
    <w:p w14:paraId="59974D41">
      <w:pPr>
        <w:tabs>
          <w:tab w:val="left" w:pos="191"/>
        </w:tabs>
        <w:spacing w:before="201"/>
        <w:rPr>
          <w:rFonts w:ascii="Arial" w:hAnsi="Arial" w:eastAsia="Arial" w:cs="Arial"/>
          <w:b/>
          <w:bCs/>
          <w:sz w:val="24"/>
          <w:szCs w:val="24"/>
          <w:lang w:val="en-IN"/>
        </w:rPr>
      </w:pPr>
      <w:r>
        <w:rPr>
          <w:rFonts w:ascii="Arial" w:hAnsi="Arial" w:eastAsia="Arial" w:cs="Arial"/>
          <w:b/>
          <w:bCs/>
          <w:sz w:val="24"/>
          <w:szCs w:val="24"/>
          <w:lang w:val="en-US"/>
        </w:rPr>
        <w:t>Share Tableau dashboards with stakeholders.</w:t>
      </w:r>
    </w:p>
    <w:p w14:paraId="32986EA5">
      <w:pPr>
        <w:tabs>
          <w:tab w:val="left" w:pos="191"/>
        </w:tabs>
        <w:spacing w:before="201"/>
        <w:rPr>
          <w:rFonts w:ascii="Arial" w:hAnsi="Arial" w:eastAsia="Arial" w:cs="Arial"/>
          <w:b/>
          <w:bCs/>
          <w:sz w:val="24"/>
          <w:szCs w:val="24"/>
          <w:lang w:val="en-IN"/>
        </w:rPr>
      </w:pPr>
    </w:p>
    <w:p w14:paraId="7E4262C5">
      <w:pPr>
        <w:pStyle w:val="2"/>
        <w:tabs>
          <w:tab w:val="left" w:pos="457"/>
        </w:tabs>
        <w:ind w:left="0" w:firstLine="0"/>
      </w:pPr>
    </w:p>
    <w:p w14:paraId="19FB8A29">
      <w:pPr>
        <w:pStyle w:val="2"/>
        <w:tabs>
          <w:tab w:val="left" w:pos="457"/>
        </w:tabs>
        <w:ind w:left="0" w:firstLine="0"/>
      </w:pPr>
      <w:r>
        <w:t xml:space="preserve">Results and </w:t>
      </w:r>
      <w:r>
        <w:rPr>
          <w:spacing w:val="-2"/>
        </w:rPr>
        <w:t>Observations:</w:t>
      </w:r>
    </w:p>
    <w:p w14:paraId="2B079A80">
      <w:pPr>
        <w:pStyle w:val="2"/>
        <w:tabs>
          <w:tab w:val="left" w:pos="457"/>
        </w:tabs>
        <w:ind w:left="0" w:firstLine="0"/>
      </w:pPr>
      <w:r>
        <w:rPr>
          <w:spacing w:val="-2"/>
          <w:lang w:val="en-US"/>
        </w:rPr>
        <w:t>The model accurately predicted cosmetics sales trends with low error.</w:t>
      </w:r>
    </w:p>
    <w:p w14:paraId="1A1D03F7">
      <w:pPr>
        <w:pStyle w:val="2"/>
        <w:tabs>
          <w:tab w:val="left" w:pos="457"/>
        </w:tabs>
        <w:ind w:left="0" w:firstLine="0"/>
      </w:pPr>
    </w:p>
    <w:p w14:paraId="3869D602">
      <w:pPr>
        <w:pStyle w:val="2"/>
        <w:tabs>
          <w:tab w:val="left" w:pos="457"/>
        </w:tabs>
        <w:ind w:left="0" w:firstLine="0"/>
      </w:pPr>
      <w:r>
        <w:rPr>
          <w:lang w:val="en-US"/>
        </w:rPr>
        <w:t>Customer segments with higher purchase likelihood were identified.</w:t>
      </w:r>
    </w:p>
    <w:p w14:paraId="56113C3B">
      <w:pPr>
        <w:pStyle w:val="2"/>
        <w:tabs>
          <w:tab w:val="left" w:pos="457"/>
        </w:tabs>
        <w:ind w:left="0" w:firstLine="0"/>
      </w:pPr>
    </w:p>
    <w:p w14:paraId="72D561C9">
      <w:pPr>
        <w:pStyle w:val="2"/>
        <w:tabs>
          <w:tab w:val="left" w:pos="457"/>
        </w:tabs>
        <w:ind w:left="0" w:firstLine="0"/>
      </w:pPr>
      <w:r>
        <w:rPr>
          <w:lang w:val="en-US"/>
        </w:rPr>
        <w:t>Visual dashboards in Tableau clearly showed seasonal demand peaks.</w:t>
      </w:r>
    </w:p>
    <w:p w14:paraId="3E9438F1">
      <w:pPr>
        <w:pStyle w:val="2"/>
        <w:tabs>
          <w:tab w:val="left" w:pos="457"/>
        </w:tabs>
        <w:ind w:left="0" w:firstLine="0"/>
      </w:pPr>
    </w:p>
    <w:p w14:paraId="4C3B9848">
      <w:pPr>
        <w:pStyle w:val="2"/>
        <w:tabs>
          <w:tab w:val="left" w:pos="457"/>
        </w:tabs>
        <w:ind w:left="0" w:firstLine="0"/>
      </w:pPr>
      <w:r>
        <w:rPr>
          <w:lang w:val="en-US"/>
        </w:rPr>
        <w:t>Data augmentation improved prediction consistency.</w:t>
      </w:r>
    </w:p>
    <w:p w14:paraId="7BA6A6E0">
      <w:pPr>
        <w:pStyle w:val="2"/>
        <w:tabs>
          <w:tab w:val="left" w:pos="457"/>
        </w:tabs>
        <w:ind w:left="0" w:firstLine="0"/>
      </w:pPr>
    </w:p>
    <w:p w14:paraId="3DC37073">
      <w:pPr>
        <w:pStyle w:val="13"/>
        <w:numPr>
          <w:ilvl w:val="1"/>
          <w:numId w:val="19"/>
        </w:numPr>
        <w:tabs>
          <w:tab w:val="left" w:pos="191"/>
        </w:tabs>
        <w:spacing w:before="200" w:line="429" w:lineRule="auto"/>
        <w:ind w:left="57" w:right="8402" w:firstLine="0"/>
        <w:sectPr>
          <w:pgSz w:w="11910" w:h="16840"/>
          <w:pgMar w:top="1120" w:right="566" w:bottom="280" w:left="566" w:header="681" w:footer="0" w:gutter="0"/>
          <w:cols w:space="720" w:num="1"/>
        </w:sectPr>
      </w:pPr>
    </w:p>
    <w:p w14:paraId="4D940A18">
      <w:pPr>
        <w:pStyle w:val="7"/>
        <w:spacing w:before="24"/>
      </w:pPr>
    </w:p>
    <w:p w14:paraId="341AB51F">
      <w:pPr>
        <w:pStyle w:val="2"/>
        <w:numPr>
          <w:ilvl w:val="0"/>
          <w:numId w:val="19"/>
        </w:numPr>
        <w:tabs>
          <w:tab w:val="left" w:pos="457"/>
        </w:tabs>
        <w:ind w:left="457" w:hanging="400"/>
        <w:rPr>
          <w:lang w:val="en-US"/>
        </w:rPr>
      </w:pPr>
      <w:r>
        <w:rPr>
          <w:spacing w:val="-2"/>
        </w:rPr>
        <w:t>Conclusion:</w:t>
      </w:r>
      <w:r>
        <w:rPr>
          <w:spacing w:val="-2"/>
          <w:lang w:val="en-US"/>
        </w:rPr>
        <w:t xml:space="preserve">  </w:t>
      </w:r>
    </w:p>
    <w:p w14:paraId="128DDECE">
      <w:pPr>
        <w:pStyle w:val="2"/>
        <w:numPr>
          <w:ilvl w:val="0"/>
          <w:numId w:val="0"/>
        </w:numPr>
        <w:tabs>
          <w:tab w:val="left" w:pos="457"/>
        </w:tabs>
        <w:ind w:left="457" w:firstLine="0"/>
      </w:pPr>
      <w:r>
        <w:rPr>
          <w:lang w:val="en-US"/>
        </w:rPr>
        <w:t>The project successfully analyzed cosmetics trends and predicted sales using machine learning. Tableau visualizations provided clear insights for better decision-making, helping identify customer patterns and forecast demand effectively.</w:t>
      </w:r>
    </w:p>
    <w:p w14:paraId="1D05C4A1">
      <w:pPr>
        <w:pStyle w:val="2"/>
        <w:numPr>
          <w:ilvl w:val="0"/>
          <w:numId w:val="0"/>
        </w:numPr>
        <w:tabs>
          <w:tab w:val="left" w:pos="457"/>
        </w:tabs>
      </w:pPr>
    </w:p>
    <w:p w14:paraId="64E655E4">
      <w:pPr>
        <w:pStyle w:val="2"/>
        <w:numPr>
          <w:ilvl w:val="0"/>
          <w:numId w:val="19"/>
        </w:numPr>
        <w:tabs>
          <w:tab w:val="left" w:pos="457"/>
        </w:tabs>
        <w:ind w:left="457" w:hanging="400"/>
      </w:pPr>
      <w:r>
        <w:t xml:space="preserve">Future </w:t>
      </w:r>
      <w:r>
        <w:rPr>
          <w:spacing w:val="-2"/>
        </w:rPr>
        <w:t>Scope:</w:t>
      </w:r>
    </w:p>
    <w:p w14:paraId="79B93822">
      <w:pPr>
        <w:pStyle w:val="13"/>
        <w:numPr>
          <w:ilvl w:val="0"/>
          <w:numId w:val="0"/>
        </w:numPr>
        <w:tabs>
          <w:tab w:val="left" w:pos="191"/>
        </w:tabs>
        <w:spacing w:before="247"/>
        <w:ind w:left="191" w:firstLine="0"/>
      </w:pPr>
      <w:r>
        <w:rPr>
          <w:lang w:val="en-US"/>
        </w:rPr>
        <w:t xml:space="preserve">      Integrate real-time data feeds for live dashboards.</w:t>
      </w:r>
    </w:p>
    <w:p w14:paraId="3BBDA3E0">
      <w:pPr>
        <w:pStyle w:val="13"/>
        <w:numPr>
          <w:ilvl w:val="0"/>
          <w:numId w:val="0"/>
        </w:numPr>
        <w:tabs>
          <w:tab w:val="left" w:pos="191"/>
        </w:tabs>
        <w:spacing w:before="247"/>
        <w:ind w:left="191" w:firstLine="0"/>
      </w:pPr>
      <w:r>
        <w:rPr>
          <w:lang w:val="en-US"/>
        </w:rPr>
        <w:t>Use advanced models (e.g., deep learning) for better predictions.</w:t>
      </w:r>
    </w:p>
    <w:p w14:paraId="6B968E48">
      <w:pPr>
        <w:pStyle w:val="13"/>
        <w:numPr>
          <w:ilvl w:val="0"/>
          <w:numId w:val="0"/>
        </w:numPr>
        <w:tabs>
          <w:tab w:val="left" w:pos="191"/>
        </w:tabs>
        <w:spacing w:before="247"/>
        <w:ind w:left="191" w:firstLine="0"/>
      </w:pPr>
      <w:r>
        <w:rPr>
          <w:lang w:val="en-US"/>
        </w:rPr>
        <w:t>Expand to more product categories and regions.</w:t>
      </w:r>
    </w:p>
    <w:p w14:paraId="6CEA3993">
      <w:pPr>
        <w:pStyle w:val="13"/>
        <w:numPr>
          <w:ilvl w:val="0"/>
          <w:numId w:val="0"/>
        </w:numPr>
        <w:tabs>
          <w:tab w:val="left" w:pos="191"/>
        </w:tabs>
        <w:spacing w:before="247"/>
        <w:ind w:left="191" w:firstLine="0"/>
      </w:pPr>
      <w:r>
        <w:rPr>
          <w:lang w:val="en-US"/>
        </w:rPr>
        <w:t>Develop a web app for interactive analysis and reporting</w:t>
      </w:r>
    </w:p>
    <w:p w14:paraId="1E1F80B7">
      <w:pPr>
        <w:pStyle w:val="13"/>
        <w:numPr>
          <w:ilvl w:val="0"/>
          <w:numId w:val="19"/>
        </w:numPr>
        <w:tabs>
          <w:tab w:val="left" w:pos="457"/>
        </w:tabs>
        <w:spacing w:line="439" w:lineRule="auto"/>
        <w:ind w:left="57" w:right="8390" w:firstLine="0"/>
      </w:pPr>
      <w:r>
        <w:rPr>
          <w:rFonts w:ascii="Arial"/>
          <w:b/>
          <w:spacing w:val="-2"/>
          <w:sz w:val="24"/>
        </w:rPr>
        <w:t>References:</w:t>
      </w:r>
    </w:p>
    <w:p w14:paraId="3BE3CF76">
      <w:pPr>
        <w:pStyle w:val="13"/>
        <w:numPr>
          <w:ilvl w:val="0"/>
          <w:numId w:val="20"/>
        </w:numPr>
        <w:tabs>
          <w:tab w:val="left" w:pos="457"/>
        </w:tabs>
        <w:spacing w:line="439" w:lineRule="auto"/>
        <w:ind w:right="8390"/>
      </w:pPr>
      <w:r>
        <w:rPr>
          <w:lang w:val="en-US"/>
        </w:rPr>
        <w:t>Scikit-learn Documentation: https://scikit-learn.org</w:t>
      </w:r>
    </w:p>
    <w:p w14:paraId="14A39CC3">
      <w:pPr>
        <w:pStyle w:val="13"/>
        <w:numPr>
          <w:ilvl w:val="0"/>
          <w:numId w:val="21"/>
        </w:numPr>
        <w:tabs>
          <w:tab w:val="left" w:pos="457"/>
        </w:tabs>
        <w:spacing w:line="439" w:lineRule="auto"/>
        <w:ind w:right="8390"/>
      </w:pPr>
      <w:r>
        <w:rPr>
          <w:lang w:val="en-US"/>
        </w:rPr>
        <w:t>Tableau Official Site: https://www.tableau.com</w:t>
      </w:r>
    </w:p>
    <w:p w14:paraId="6D403867">
      <w:pPr>
        <w:pStyle w:val="13"/>
        <w:numPr>
          <w:ilvl w:val="0"/>
          <w:numId w:val="22"/>
        </w:numPr>
        <w:tabs>
          <w:tab w:val="left" w:pos="457"/>
        </w:tabs>
        <w:spacing w:line="439" w:lineRule="auto"/>
        <w:ind w:right="8390"/>
      </w:pPr>
      <w:r>
        <w:rPr>
          <w:lang w:val="en-US"/>
        </w:rPr>
        <w:t>Pandas Documentation: https://pandas.pydata.org</w:t>
      </w:r>
    </w:p>
    <w:p w14:paraId="063BD961">
      <w:pPr>
        <w:pStyle w:val="13"/>
        <w:numPr>
          <w:ilvl w:val="0"/>
          <w:numId w:val="23"/>
        </w:numPr>
        <w:tabs>
          <w:tab w:val="left" w:pos="457"/>
        </w:tabs>
        <w:spacing w:line="439" w:lineRule="auto"/>
        <w:ind w:right="8390"/>
      </w:pPr>
      <w:r>
        <w:rPr>
          <w:lang w:val="en-US"/>
        </w:rPr>
        <w:t>Joblib Documentation: https://joblib.readthedocs.io</w:t>
      </w:r>
    </w:p>
    <w:p w14:paraId="6D5F7FBD">
      <w:pPr>
        <w:pStyle w:val="13"/>
        <w:numPr>
          <w:ilvl w:val="0"/>
          <w:numId w:val="19"/>
        </w:numPr>
        <w:tabs>
          <w:tab w:val="left" w:pos="457"/>
        </w:tabs>
        <w:spacing w:line="439" w:lineRule="auto"/>
        <w:ind w:left="57" w:right="8390" w:firstLine="0"/>
        <w:sectPr>
          <w:pgSz w:w="11910" w:h="16840"/>
          <w:pgMar w:top="1120" w:right="566" w:bottom="280" w:left="566" w:header="681" w:footer="0" w:gutter="0"/>
          <w:cols w:space="720" w:num="1"/>
        </w:sectPr>
      </w:pPr>
    </w:p>
    <w:p w14:paraId="7756757E">
      <w:pPr>
        <w:pStyle w:val="7"/>
        <w:spacing w:before="83"/>
      </w:pPr>
    </w:p>
    <w:sectPr>
      <w:pgSz w:w="11910" w:h="16840"/>
      <w:pgMar w:top="1120" w:right="566" w:bottom="280" w:left="566" w:header="681"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MT">
    <w:altName w:val="Times New Roman"/>
    <w:panose1 w:val="02020603050000020304"/>
    <w:charset w:val="00"/>
    <w:family w:val="roman"/>
    <w:pitch w:val="default"/>
    <w:sig w:usb0="00000000" w:usb1="00000000" w:usb2="00000008" w:usb3="00000000" w:csb0="0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660AD">
    <w:pPr>
      <w:pStyle w:val="8"/>
    </w:pPr>
    <w:r>
      <mc:AlternateContent>
        <mc:Choice Requires="wps">
          <w:drawing>
            <wp:anchor distT="0" distB="0" distL="0" distR="0" simplePos="0" relativeHeight="251659264" behindDoc="0" locked="0" layoutInCell="1" allowOverlap="1">
              <wp:simplePos x="0" y="0"/>
              <wp:positionH relativeFrom="page">
                <wp:align>center</wp:align>
              </wp:positionH>
              <wp:positionV relativeFrom="page">
                <wp:align>bottom</wp:align>
              </wp:positionV>
              <wp:extent cx="186690" cy="283210"/>
              <wp:effectExtent l="0" t="0" r="3810" b="0"/>
              <wp:wrapNone/>
              <wp:docPr id="4099" name="Text Box 3" descr="Public"/>
              <wp:cNvGraphicFramePr/>
              <a:graphic xmlns:a="http://schemas.openxmlformats.org/drawingml/2006/main">
                <a:graphicData uri="http://schemas.microsoft.com/office/word/2010/wordprocessingShape">
                  <wps:wsp>
                    <wps:cNvSpPr/>
                    <wps:spPr>
                      <a:xfrm>
                        <a:off x="0" y="0"/>
                        <a:ext cx="186690" cy="283210"/>
                      </a:xfrm>
                      <a:prstGeom prst="rect">
                        <a:avLst/>
                      </a:prstGeom>
                      <a:ln>
                        <a:noFill/>
                      </a:ln>
                    </wps:spPr>
                    <wps:txbx>
                      <w:txbxContent>
                        <w:p w14:paraId="3BC34B61">
                          <w:pPr>
                            <w:rPr>
                              <w:rFonts w:ascii="Calibri" w:hAnsi="Calibri" w:eastAsia="Calibri" w:cs="Calibri"/>
                              <w:color w:val="626469"/>
                              <w:sz w:val="12"/>
                              <w:szCs w:val="12"/>
                            </w:rPr>
                          </w:pPr>
                          <w:r>
                            <w:rPr>
                              <w:rFonts w:ascii="Calibri" w:hAnsi="Calibri" w:eastAsia="Calibri" w:cs="Calibri"/>
                              <w:color w:val="626469"/>
                              <w:sz w:val="12"/>
                              <w:szCs w:val="12"/>
                            </w:rPr>
                            <w:t>Public</w:t>
                          </w:r>
                        </w:p>
                      </w:txbxContent>
                    </wps:txbx>
                    <wps:bodyPr vert="horz" wrap="none" lIns="0" tIns="0" rIns="0" bIns="190500" anchor="b">
                      <a:spAutoFit/>
                    </wps:bodyPr>
                  </wps:wsp>
                </a:graphicData>
              </a:graphic>
            </wp:anchor>
          </w:drawing>
        </mc:Choice>
        <mc:Fallback>
          <w:pict>
            <v:rect id="Text Box 3" o:spid="_x0000_s1026" o:spt="1" alt="Public" style="position:absolute;left:0pt;height:22.3pt;width:14.7pt;mso-position-horizontal:center;mso-position-horizontal-relative:page;mso-position-vertical:bottom;mso-position-vertical-relative:page;mso-wrap-style:none;z-index:251659264;v-text-anchor:bottom;mso-width-relative:page;mso-height-relative:page;" filled="f" stroked="f" coordsize="21600,21600" o:gfxdata="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LGr6rUAAAAAwEAAA8AAAAAAAAAAQAgAAAAIgAAAGRy&#10;cy9kb3ducmV2LnhtbFBLAQIUABQAAAAIAIdO4kC+h65r0AEAAKMDAAAOAAAAAAAAAAEAIAAAACMB&#10;AABkcnMvZTJvRG9jLnhtbFBLBQYAAAAABgAGAFkBAABlBQAAAAA=&#10;">
              <v:fill on="f" focussize="0,0"/>
              <v:stroke on="f"/>
              <v:imagedata o:title=""/>
              <o:lock v:ext="edit" aspectratio="f"/>
              <v:textbox inset="0mm,0mm,0mm,15pt" style="mso-fit-shape-to-text:t;">
                <w:txbxContent>
                  <w:p w14:paraId="3BC34B61">
                    <w:pPr>
                      <w:rPr>
                        <w:rFonts w:ascii="Calibri" w:hAnsi="Calibri" w:eastAsia="Calibri" w:cs="Calibri"/>
                        <w:color w:val="626469"/>
                        <w:sz w:val="12"/>
                        <w:szCs w:val="12"/>
                      </w:rPr>
                    </w:pPr>
                    <w:r>
                      <w:rPr>
                        <w:rFonts w:ascii="Calibri" w:hAnsi="Calibri" w:eastAsia="Calibri" w:cs="Calibri"/>
                        <w:color w:val="626469"/>
                        <w:sz w:val="12"/>
                        <w:szCs w:val="12"/>
                      </w:rPr>
                      <w:t>Public</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892AC">
    <w:pPr>
      <w:pStyle w:val="8"/>
    </w:pPr>
    <w:r>
      <mc:AlternateContent>
        <mc:Choice Requires="wps">
          <w:drawing>
            <wp:anchor distT="0" distB="0" distL="0" distR="0" simplePos="0" relativeHeight="251659264" behindDoc="0" locked="0" layoutInCell="1" allowOverlap="1">
              <wp:simplePos x="0" y="0"/>
              <wp:positionH relativeFrom="page">
                <wp:align>center</wp:align>
              </wp:positionH>
              <wp:positionV relativeFrom="page">
                <wp:align>bottom</wp:align>
              </wp:positionV>
              <wp:extent cx="186690" cy="283210"/>
              <wp:effectExtent l="0" t="0" r="3810" b="0"/>
              <wp:wrapNone/>
              <wp:docPr id="4098" name="Text Box 2" descr="Public"/>
              <wp:cNvGraphicFramePr/>
              <a:graphic xmlns:a="http://schemas.openxmlformats.org/drawingml/2006/main">
                <a:graphicData uri="http://schemas.microsoft.com/office/word/2010/wordprocessingShape">
                  <wps:wsp>
                    <wps:cNvSpPr/>
                    <wps:spPr>
                      <a:xfrm>
                        <a:off x="0" y="0"/>
                        <a:ext cx="186690" cy="283210"/>
                      </a:xfrm>
                      <a:prstGeom prst="rect">
                        <a:avLst/>
                      </a:prstGeom>
                      <a:ln>
                        <a:noFill/>
                      </a:ln>
                    </wps:spPr>
                    <wps:txbx>
                      <w:txbxContent>
                        <w:p w14:paraId="62F6E493">
                          <w:pPr>
                            <w:rPr>
                              <w:rFonts w:ascii="Calibri" w:hAnsi="Calibri" w:eastAsia="Calibri" w:cs="Calibri"/>
                              <w:color w:val="626469"/>
                              <w:sz w:val="12"/>
                              <w:szCs w:val="12"/>
                            </w:rPr>
                          </w:pPr>
                          <w:r>
                            <w:rPr>
                              <w:rFonts w:ascii="Calibri" w:hAnsi="Calibri" w:eastAsia="Calibri" w:cs="Calibri"/>
                              <w:color w:val="626469"/>
                              <w:sz w:val="12"/>
                              <w:szCs w:val="12"/>
                            </w:rPr>
                            <w:t>Public</w:t>
                          </w:r>
                        </w:p>
                      </w:txbxContent>
                    </wps:txbx>
                    <wps:bodyPr vert="horz" wrap="none" lIns="0" tIns="0" rIns="0" bIns="190500" anchor="b">
                      <a:spAutoFit/>
                    </wps:bodyPr>
                  </wps:wsp>
                </a:graphicData>
              </a:graphic>
            </wp:anchor>
          </w:drawing>
        </mc:Choice>
        <mc:Fallback>
          <w:pict>
            <v:rect id="Text Box 2" o:spid="_x0000_s1026" o:spt="1" alt="Public" style="position:absolute;left:0pt;height:22.3pt;width:14.7pt;mso-position-horizontal:center;mso-position-horizontal-relative:page;mso-position-vertical:bottom;mso-position-vertical-relative:page;mso-wrap-style:none;z-index:251659264;v-text-anchor:bottom;mso-width-relative:page;mso-height-relative:page;" filled="f" stroked="f" coordsize="21600,21600" o:gfxdata="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&#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LGr6rUAAAAAwEAAA8AAAAAAAAAAQAgAAAAIgAAAGRy&#10;cy9kb3ducmV2LnhtbFBLAQIUABQAAAAIAIdO4kBYNpxY0AEAAKMDAAAOAAAAAAAAAAEAIAAAACMB&#10;AABkcnMvZTJvRG9jLnhtbFBLBQYAAAAABgAGAFkBAABlBQAAAAA=&#10;">
              <v:fill on="f" focussize="0,0"/>
              <v:stroke on="f"/>
              <v:imagedata o:title=""/>
              <o:lock v:ext="edit" aspectratio="f"/>
              <v:textbox inset="0mm,0mm,0mm,15pt" style="mso-fit-shape-to-text:t;">
                <w:txbxContent>
                  <w:p w14:paraId="62F6E493">
                    <w:pPr>
                      <w:rPr>
                        <w:rFonts w:ascii="Calibri" w:hAnsi="Calibri" w:eastAsia="Calibri" w:cs="Calibri"/>
                        <w:color w:val="626469"/>
                        <w:sz w:val="12"/>
                        <w:szCs w:val="12"/>
                      </w:rPr>
                    </w:pPr>
                    <w:r>
                      <w:rPr>
                        <w:rFonts w:ascii="Calibri" w:hAnsi="Calibri" w:eastAsia="Calibri" w:cs="Calibri"/>
                        <w:color w:val="626469"/>
                        <w:sz w:val="12"/>
                        <w:szCs w:val="12"/>
                      </w:rPr>
                      <w:t>Public</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4C042">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497205</wp:posOffset>
              </wp:positionH>
              <wp:positionV relativeFrom="page">
                <wp:posOffset>419100</wp:posOffset>
              </wp:positionV>
              <wp:extent cx="6565265" cy="224155"/>
              <wp:effectExtent l="0" t="0" r="0" b="0"/>
              <wp:wrapNone/>
              <wp:docPr id="4097" name="Textbox 1"/>
              <wp:cNvGraphicFramePr/>
              <a:graphic xmlns:a="http://schemas.openxmlformats.org/drawingml/2006/main">
                <a:graphicData uri="http://schemas.microsoft.com/office/word/2010/wordprocessingShape">
                  <wps:wsp>
                    <wps:cNvSpPr/>
                    <wps:spPr>
                      <a:xfrm>
                        <a:off x="0" y="0"/>
                        <a:ext cx="6565265" cy="224154"/>
                      </a:xfrm>
                      <a:prstGeom prst="rect">
                        <a:avLst/>
                      </a:prstGeom>
                    </wps:spPr>
                    <wps:txbx>
                      <w:txbxContent>
                        <w:p w14:paraId="0B2FCB9B">
                          <w:pPr>
                            <w:spacing w:before="11"/>
                            <w:ind w:left="20"/>
                            <w:rPr>
                              <w:rFonts w:ascii="Arial"/>
                              <w:b/>
                              <w:sz w:val="28"/>
                            </w:rPr>
                          </w:pPr>
                        </w:p>
                        <w:p w14:paraId="383309E0">
                          <w:pPr>
                            <w:spacing w:before="11"/>
                            <w:ind w:left="20"/>
                            <w:rPr>
                              <w:rFonts w:ascii="Arial"/>
                              <w:b/>
                              <w:sz w:val="28"/>
                            </w:rPr>
                          </w:pPr>
                        </w:p>
                      </w:txbxContent>
                    </wps:txbx>
                    <wps:bodyPr wrap="square" lIns="0" tIns="0" rIns="0" bIns="0">
                      <a:noAutofit/>
                    </wps:bodyPr>
                  </wps:wsp>
                </a:graphicData>
              </a:graphic>
            </wp:anchor>
          </w:drawing>
        </mc:Choice>
        <mc:Fallback>
          <w:pict>
            <v:rect id="Textbox 1" o:spid="_x0000_s1026" o:spt="1" style="position:absolute;left:0pt;margin-left:39.15pt;margin-top:33pt;height:17.65pt;width:516.95pt;mso-position-horizontal-relative:page;mso-position-vertical-relative:page;z-index:-251657216;mso-width-relative:page;mso-height-relative:page;" filled="f" stroked="f" coordsize="21600,21600" o:gfxdata="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MfUGHaAAAA&#10;CgEAAA8AAAAAAAAAAQAgAAAAIgAAAGRycy9kb3ducmV2LnhtbFBLAQIUABQAAAAIAIdO4kA8F2vG&#10;qQEAAGIDAAAOAAAAAAAAAAEAIAAAACkBAABkcnMvZTJvRG9jLnhtbFBLBQYAAAAABgAGAFkBAABE&#10;BQAAAAA=&#10;">
              <v:fill on="f" focussize="0,0"/>
              <v:stroke on="f"/>
              <v:imagedata o:title=""/>
              <o:lock v:ext="edit" aspectratio="f"/>
              <v:textbox inset="0mm,0mm,0mm,0mm">
                <w:txbxContent>
                  <w:p w14:paraId="0B2FCB9B">
                    <w:pPr>
                      <w:spacing w:before="11"/>
                      <w:ind w:left="20"/>
                      <w:rPr>
                        <w:rFonts w:ascii="Arial"/>
                        <w:b/>
                        <w:sz w:val="28"/>
                      </w:rPr>
                    </w:pPr>
                  </w:p>
                  <w:p w14:paraId="383309E0">
                    <w:pPr>
                      <w:spacing w:before="11"/>
                      <w:ind w:left="20"/>
                      <w:rPr>
                        <w:rFonts w:ascii="Arial"/>
                        <w:b/>
                        <w:sz w:val="28"/>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0000005"/>
    <w:multiLevelType w:val="multilevel"/>
    <w:tmpl w:val="0000000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0000006"/>
    <w:multiLevelType w:val="multilevel"/>
    <w:tmpl w:val="00000006"/>
    <w:lvl w:ilvl="0" w:tentative="0">
      <w:start w:val="1"/>
      <w:numFmt w:val="decimal"/>
      <w:lvlText w:val="%1."/>
      <w:lvlJc w:val="left"/>
      <w:pPr>
        <w:ind w:left="267" w:hanging="267"/>
      </w:pPr>
      <w:rPr>
        <w:rFonts w:hint="default" w:ascii="Arial" w:hAnsi="Arial" w:eastAsia="Arial" w:cs="Arial"/>
        <w:b/>
        <w:bCs/>
        <w:i w:val="0"/>
        <w:iCs w:val="0"/>
        <w:spacing w:val="0"/>
        <w:w w:val="100"/>
        <w:sz w:val="24"/>
        <w:szCs w:val="24"/>
        <w:lang w:val="en-US" w:eastAsia="en-US" w:bidi="ar-SA"/>
      </w:rPr>
    </w:lvl>
    <w:lvl w:ilvl="1" w:tentative="0">
      <w:start w:val="1"/>
      <w:numFmt w:val="bullet"/>
      <w:lvlText w:val="-"/>
      <w:lvlJc w:val="left"/>
      <w:pPr>
        <w:ind w:left="192" w:hanging="135"/>
      </w:pPr>
      <w:rPr>
        <w:rFonts w:hint="default" w:ascii="Arial MT" w:hAnsi="Arial MT" w:eastAsia="Arial MT" w:cs="Arial MT"/>
        <w:b w:val="0"/>
        <w:bCs w:val="0"/>
        <w:i w:val="0"/>
        <w:iCs w:val="0"/>
        <w:spacing w:val="0"/>
        <w:w w:val="100"/>
        <w:sz w:val="22"/>
        <w:szCs w:val="22"/>
        <w:lang w:val="en-US" w:eastAsia="en-US" w:bidi="ar-SA"/>
      </w:rPr>
    </w:lvl>
    <w:lvl w:ilvl="2" w:tentative="0">
      <w:start w:val="1"/>
      <w:numFmt w:val="bullet"/>
      <w:lvlText w:val="•"/>
      <w:lvlJc w:val="left"/>
      <w:pPr>
        <w:ind w:left="320" w:hanging="135"/>
      </w:pPr>
      <w:rPr>
        <w:rFonts w:hint="default"/>
        <w:lang w:val="en-US" w:eastAsia="en-US" w:bidi="ar-SA"/>
      </w:rPr>
    </w:lvl>
    <w:lvl w:ilvl="3" w:tentative="0">
      <w:start w:val="1"/>
      <w:numFmt w:val="bullet"/>
      <w:lvlText w:val="•"/>
      <w:lvlJc w:val="left"/>
      <w:pPr>
        <w:ind w:left="1626" w:hanging="135"/>
      </w:pPr>
      <w:rPr>
        <w:rFonts w:hint="default"/>
        <w:lang w:val="en-US" w:eastAsia="en-US" w:bidi="ar-SA"/>
      </w:rPr>
    </w:lvl>
    <w:lvl w:ilvl="4" w:tentative="0">
      <w:start w:val="1"/>
      <w:numFmt w:val="bullet"/>
      <w:lvlText w:val="•"/>
      <w:lvlJc w:val="left"/>
      <w:pPr>
        <w:ind w:left="2933" w:hanging="135"/>
      </w:pPr>
      <w:rPr>
        <w:rFonts w:hint="default"/>
        <w:lang w:val="en-US" w:eastAsia="en-US" w:bidi="ar-SA"/>
      </w:rPr>
    </w:lvl>
    <w:lvl w:ilvl="5" w:tentative="0">
      <w:start w:val="1"/>
      <w:numFmt w:val="bullet"/>
      <w:lvlText w:val="•"/>
      <w:lvlJc w:val="left"/>
      <w:pPr>
        <w:ind w:left="4240" w:hanging="135"/>
      </w:pPr>
      <w:rPr>
        <w:rFonts w:hint="default"/>
        <w:lang w:val="en-US" w:eastAsia="en-US" w:bidi="ar-SA"/>
      </w:rPr>
    </w:lvl>
    <w:lvl w:ilvl="6" w:tentative="0">
      <w:start w:val="1"/>
      <w:numFmt w:val="bullet"/>
      <w:lvlText w:val="•"/>
      <w:lvlJc w:val="left"/>
      <w:pPr>
        <w:ind w:left="5546" w:hanging="135"/>
      </w:pPr>
      <w:rPr>
        <w:rFonts w:hint="default"/>
        <w:lang w:val="en-US" w:eastAsia="en-US" w:bidi="ar-SA"/>
      </w:rPr>
    </w:lvl>
    <w:lvl w:ilvl="7" w:tentative="0">
      <w:start w:val="1"/>
      <w:numFmt w:val="bullet"/>
      <w:lvlText w:val="•"/>
      <w:lvlJc w:val="left"/>
      <w:pPr>
        <w:ind w:left="6853" w:hanging="135"/>
      </w:pPr>
      <w:rPr>
        <w:rFonts w:hint="default"/>
        <w:lang w:val="en-US" w:eastAsia="en-US" w:bidi="ar-SA"/>
      </w:rPr>
    </w:lvl>
    <w:lvl w:ilvl="8" w:tentative="0">
      <w:start w:val="1"/>
      <w:numFmt w:val="bullet"/>
      <w:lvlText w:val="•"/>
      <w:lvlJc w:val="left"/>
      <w:pPr>
        <w:ind w:left="8160" w:hanging="135"/>
      </w:pPr>
      <w:rPr>
        <w:rFonts w:hint="default"/>
        <w:lang w:val="en-US" w:eastAsia="en-US" w:bidi="ar-SA"/>
      </w:rPr>
    </w:lvl>
  </w:abstractNum>
  <w:abstractNum w:abstractNumId="3">
    <w:nsid w:val="00000008"/>
    <w:multiLevelType w:val="multilevel"/>
    <w:tmpl w:val="00000008"/>
    <w:lvl w:ilvl="0" w:tentative="0">
      <w:start w:val="1"/>
      <w:numFmt w:val="decimal"/>
      <w:lvlText w:val="%1."/>
      <w:lvlJc w:val="left"/>
      <w:pPr>
        <w:ind w:left="324" w:hanging="267"/>
      </w:pPr>
      <w:rPr>
        <w:rFonts w:hint="default" w:ascii="Arial" w:hAnsi="Arial" w:eastAsia="Arial" w:cs="Arial"/>
        <w:b/>
        <w:bCs/>
        <w:i w:val="0"/>
        <w:iCs w:val="0"/>
        <w:spacing w:val="0"/>
        <w:w w:val="100"/>
        <w:sz w:val="24"/>
        <w:szCs w:val="24"/>
        <w:lang w:val="en-US" w:eastAsia="en-US" w:bidi="ar-SA"/>
      </w:rPr>
    </w:lvl>
    <w:lvl w:ilvl="1" w:tentative="0">
      <w:start w:val="1"/>
      <w:numFmt w:val="bullet"/>
      <w:lvlText w:val="-"/>
      <w:lvlJc w:val="left"/>
      <w:pPr>
        <w:ind w:left="192" w:hanging="135"/>
      </w:pPr>
      <w:rPr>
        <w:rFonts w:hint="default" w:ascii="Arial MT" w:hAnsi="Arial MT" w:eastAsia="Arial MT" w:cs="Arial MT"/>
        <w:b w:val="0"/>
        <w:bCs w:val="0"/>
        <w:i w:val="0"/>
        <w:iCs w:val="0"/>
        <w:spacing w:val="0"/>
        <w:w w:val="100"/>
        <w:sz w:val="22"/>
        <w:szCs w:val="22"/>
        <w:lang w:val="en-US" w:eastAsia="en-US" w:bidi="ar-SA"/>
      </w:rPr>
    </w:lvl>
    <w:lvl w:ilvl="2" w:tentative="0">
      <w:start w:val="1"/>
      <w:numFmt w:val="bullet"/>
      <w:lvlText w:val="•"/>
      <w:lvlJc w:val="left"/>
      <w:pPr>
        <w:ind w:left="320" w:hanging="135"/>
      </w:pPr>
      <w:rPr>
        <w:rFonts w:hint="default"/>
        <w:lang w:val="en-US" w:eastAsia="en-US" w:bidi="ar-SA"/>
      </w:rPr>
    </w:lvl>
    <w:lvl w:ilvl="3" w:tentative="0">
      <w:start w:val="1"/>
      <w:numFmt w:val="bullet"/>
      <w:lvlText w:val="•"/>
      <w:lvlJc w:val="left"/>
      <w:pPr>
        <w:ind w:left="1626" w:hanging="135"/>
      </w:pPr>
      <w:rPr>
        <w:rFonts w:hint="default"/>
        <w:lang w:val="en-US" w:eastAsia="en-US" w:bidi="ar-SA"/>
      </w:rPr>
    </w:lvl>
    <w:lvl w:ilvl="4" w:tentative="0">
      <w:start w:val="1"/>
      <w:numFmt w:val="bullet"/>
      <w:lvlText w:val="•"/>
      <w:lvlJc w:val="left"/>
      <w:pPr>
        <w:ind w:left="2933" w:hanging="135"/>
      </w:pPr>
      <w:rPr>
        <w:rFonts w:hint="default"/>
        <w:lang w:val="en-US" w:eastAsia="en-US" w:bidi="ar-SA"/>
      </w:rPr>
    </w:lvl>
    <w:lvl w:ilvl="5" w:tentative="0">
      <w:start w:val="1"/>
      <w:numFmt w:val="bullet"/>
      <w:lvlText w:val="•"/>
      <w:lvlJc w:val="left"/>
      <w:pPr>
        <w:ind w:left="4240" w:hanging="135"/>
      </w:pPr>
      <w:rPr>
        <w:rFonts w:hint="default"/>
        <w:lang w:val="en-US" w:eastAsia="en-US" w:bidi="ar-SA"/>
      </w:rPr>
    </w:lvl>
    <w:lvl w:ilvl="6" w:tentative="0">
      <w:start w:val="1"/>
      <w:numFmt w:val="bullet"/>
      <w:lvlText w:val="•"/>
      <w:lvlJc w:val="left"/>
      <w:pPr>
        <w:ind w:left="5546" w:hanging="135"/>
      </w:pPr>
      <w:rPr>
        <w:rFonts w:hint="default"/>
        <w:lang w:val="en-US" w:eastAsia="en-US" w:bidi="ar-SA"/>
      </w:rPr>
    </w:lvl>
    <w:lvl w:ilvl="7" w:tentative="0">
      <w:start w:val="1"/>
      <w:numFmt w:val="bullet"/>
      <w:lvlText w:val="•"/>
      <w:lvlJc w:val="left"/>
      <w:pPr>
        <w:ind w:left="6853" w:hanging="135"/>
      </w:pPr>
      <w:rPr>
        <w:rFonts w:hint="default"/>
        <w:lang w:val="en-US" w:eastAsia="en-US" w:bidi="ar-SA"/>
      </w:rPr>
    </w:lvl>
    <w:lvl w:ilvl="8" w:tentative="0">
      <w:start w:val="1"/>
      <w:numFmt w:val="bullet"/>
      <w:lvlText w:val="•"/>
      <w:lvlJc w:val="left"/>
      <w:pPr>
        <w:ind w:left="8160" w:hanging="135"/>
      </w:pPr>
      <w:rPr>
        <w:rFonts w:hint="default"/>
        <w:lang w:val="en-US" w:eastAsia="en-US" w:bidi="ar-SA"/>
      </w:rPr>
    </w:lvl>
  </w:abstractNum>
  <w:abstractNum w:abstractNumId="4">
    <w:nsid w:val="0000000A"/>
    <w:multiLevelType w:val="multilevel"/>
    <w:tmpl w:val="0000000A"/>
    <w:lvl w:ilvl="0" w:tentative="0">
      <w:start w:val="1"/>
      <w:numFmt w:val="upperLetter"/>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5">
    <w:nsid w:val="0000000C"/>
    <w:multiLevelType w:val="multilevel"/>
    <w:tmpl w:val="0000000C"/>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000000F"/>
    <w:multiLevelType w:val="multilevel"/>
    <w:tmpl w:val="00000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10"/>
    <w:multiLevelType w:val="multilevel"/>
    <w:tmpl w:val="000000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8">
    <w:nsid w:val="00000011"/>
    <w:multiLevelType w:val="multilevel"/>
    <w:tmpl w:val="00000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12"/>
    <w:multiLevelType w:val="multilevel"/>
    <w:tmpl w:val="0000001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00000013"/>
    <w:multiLevelType w:val="multilevel"/>
    <w:tmpl w:val="000000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1E"/>
    <w:multiLevelType w:val="multilevel"/>
    <w:tmpl w:val="0000001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0000001F"/>
    <w:multiLevelType w:val="multilevel"/>
    <w:tmpl w:val="0000001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00000020"/>
    <w:multiLevelType w:val="multilevel"/>
    <w:tmpl w:val="0000002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00000021"/>
    <w:multiLevelType w:val="multilevel"/>
    <w:tmpl w:val="0000002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00000022"/>
    <w:multiLevelType w:val="multilevel"/>
    <w:tmpl w:val="0000002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00000023"/>
    <w:multiLevelType w:val="multilevel"/>
    <w:tmpl w:val="0000002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00000024"/>
    <w:multiLevelType w:val="multilevel"/>
    <w:tmpl w:val="000000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00000025"/>
    <w:multiLevelType w:val="multilevel"/>
    <w:tmpl w:val="00000025"/>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abstractNum w:abstractNumId="20">
    <w:nsid w:val="00000026"/>
    <w:multiLevelType w:val="multilevel"/>
    <w:tmpl w:val="000000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0000027"/>
    <w:multiLevelType w:val="multilevel"/>
    <w:tmpl w:val="000000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0000028"/>
    <w:multiLevelType w:val="multilevel"/>
    <w:tmpl w:val="00000028"/>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num w:numId="1">
    <w:abstractNumId w:val="7"/>
  </w:num>
  <w:num w:numId="2">
    <w:abstractNumId w:val="8"/>
  </w:num>
  <w:num w:numId="3">
    <w:abstractNumId w:val="10"/>
  </w:num>
  <w:num w:numId="4">
    <w:abstractNumId w:val="11"/>
  </w:num>
  <w:num w:numId="5">
    <w:abstractNumId w:val="3"/>
  </w:num>
  <w:num w:numId="6">
    <w:abstractNumId w:val="6"/>
  </w:num>
  <w:num w:numId="7">
    <w:abstractNumId w:val="5"/>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0"/>
  </w:num>
  <w:num w:numId="16">
    <w:abstractNumId w:val="1"/>
  </w:num>
  <w:num w:numId="17">
    <w:abstractNumId w:val="9"/>
  </w:num>
  <w:num w:numId="18">
    <w:abstractNumId w:val="4"/>
  </w:num>
  <w:num w:numId="19">
    <w:abstractNumId w:val="2"/>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FA437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323" w:hanging="266"/>
      <w:outlineLvl w:val="0"/>
    </w:pPr>
    <w:rPr>
      <w:rFonts w:ascii="Arial" w:hAnsi="Arial" w:eastAsia="Arial" w:cs="Arial"/>
      <w:b/>
      <w:bCs/>
      <w:sz w:val="24"/>
      <w:szCs w:val="24"/>
    </w:rPr>
  </w:style>
  <w:style w:type="paragraph" w:styleId="3">
    <w:name w:val="heading 2"/>
    <w:basedOn w:val="1"/>
    <w:next w:val="1"/>
    <w:link w:val="19"/>
    <w:qFormat/>
    <w:uiPriority w:val="9"/>
    <w:pPr>
      <w:keepNext/>
      <w:keepLines/>
      <w:spacing w:before="40"/>
      <w:outlineLvl w:val="1"/>
    </w:pPr>
    <w:rPr>
      <w:rFonts w:ascii="Cambria" w:hAnsi="Cambria" w:eastAsia="SimSun" w:cs="SimSun"/>
      <w:color w:val="365F91"/>
      <w:sz w:val="26"/>
      <w:szCs w:val="26"/>
    </w:rPr>
  </w:style>
  <w:style w:type="paragraph" w:styleId="4">
    <w:name w:val="heading 3"/>
    <w:basedOn w:val="1"/>
    <w:next w:val="1"/>
    <w:link w:val="17"/>
    <w:qFormat/>
    <w:uiPriority w:val="9"/>
    <w:pPr>
      <w:keepNext/>
      <w:keepLines/>
      <w:spacing w:before="40"/>
      <w:outlineLvl w:val="2"/>
    </w:pPr>
    <w:rPr>
      <w:rFonts w:ascii="Cambria" w:hAnsi="Cambria" w:eastAsia="SimSun" w:cs="SimSun"/>
      <w:color w:val="243F60"/>
      <w:sz w:val="24"/>
      <w:szCs w:val="24"/>
    </w:rPr>
  </w:style>
  <w:style w:type="character" w:default="1" w:styleId="5">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footer"/>
    <w:basedOn w:val="1"/>
    <w:link w:val="15"/>
    <w:qFormat/>
    <w:uiPriority w:val="99"/>
    <w:pPr>
      <w:tabs>
        <w:tab w:val="center" w:pos="4513"/>
        <w:tab w:val="right" w:pos="9026"/>
      </w:tabs>
    </w:pPr>
  </w:style>
  <w:style w:type="paragraph" w:styleId="9">
    <w:name w:val="header"/>
    <w:basedOn w:val="1"/>
    <w:link w:val="16"/>
    <w:uiPriority w:val="99"/>
    <w:pPr>
      <w:tabs>
        <w:tab w:val="center" w:pos="4513"/>
        <w:tab w:val="right" w:pos="9026"/>
      </w:tabs>
    </w:pPr>
  </w:style>
  <w:style w:type="character" w:styleId="10">
    <w:name w:val="Hyperlink"/>
    <w:basedOn w:val="5"/>
    <w:qFormat/>
    <w:uiPriority w:val="99"/>
    <w:rPr>
      <w:color w:val="0000FF"/>
      <w:u w:val="single"/>
    </w:rPr>
  </w:style>
  <w:style w:type="paragraph" w:styleId="11">
    <w:name w:val="Normal (Web)"/>
    <w:basedOn w:val="1"/>
    <w:qFormat/>
    <w:uiPriority w:val="99"/>
    <w:rPr>
      <w:rFonts w:ascii="Times New Roman" w:hAnsi="Times New Roman" w:cs="Times New Roman"/>
      <w:sz w:val="24"/>
      <w:szCs w:val="24"/>
    </w:rPr>
  </w:style>
  <w:style w:type="paragraph" w:styleId="12">
    <w:name w:val="Title"/>
    <w:basedOn w:val="1"/>
    <w:qFormat/>
    <w:uiPriority w:val="10"/>
    <w:pPr>
      <w:spacing w:before="11"/>
      <w:ind w:left="20"/>
    </w:pPr>
    <w:rPr>
      <w:rFonts w:ascii="Arial" w:hAnsi="Arial" w:eastAsia="Arial" w:cs="Arial"/>
      <w:b/>
      <w:bCs/>
      <w:sz w:val="28"/>
      <w:szCs w:val="28"/>
    </w:rPr>
  </w:style>
  <w:style w:type="paragraph" w:styleId="13">
    <w:name w:val="List Paragraph"/>
    <w:basedOn w:val="1"/>
    <w:qFormat/>
    <w:uiPriority w:val="1"/>
    <w:pPr>
      <w:ind w:left="191" w:hanging="134"/>
    </w:pPr>
  </w:style>
  <w:style w:type="paragraph" w:customStyle="1" w:styleId="14">
    <w:name w:val="Table Paragraph"/>
    <w:basedOn w:val="1"/>
    <w:qFormat/>
    <w:uiPriority w:val="1"/>
  </w:style>
  <w:style w:type="character" w:customStyle="1" w:styleId="15">
    <w:name w:val="Footer Char_e8b747ac-e179-4509-a063-5bf85bc77b73"/>
    <w:basedOn w:val="5"/>
    <w:link w:val="8"/>
    <w:uiPriority w:val="99"/>
    <w:rPr>
      <w:rFonts w:ascii="Arial MT" w:hAnsi="Arial MT" w:eastAsia="Arial MT" w:cs="Arial MT"/>
    </w:rPr>
  </w:style>
  <w:style w:type="character" w:customStyle="1" w:styleId="16">
    <w:name w:val="Header Char_40120ede-7cf3-465c-a892-5fed1e5c6641"/>
    <w:basedOn w:val="5"/>
    <w:link w:val="9"/>
    <w:uiPriority w:val="99"/>
    <w:rPr>
      <w:rFonts w:ascii="Arial MT" w:hAnsi="Arial MT" w:eastAsia="Arial MT" w:cs="Arial MT"/>
    </w:rPr>
  </w:style>
  <w:style w:type="character" w:customStyle="1" w:styleId="17">
    <w:name w:val="Heading 3 Char_4b3f9b95-8558-4e0a-b0a6-eff34d22b0df"/>
    <w:basedOn w:val="5"/>
    <w:link w:val="4"/>
    <w:qFormat/>
    <w:uiPriority w:val="9"/>
    <w:rPr>
      <w:rFonts w:ascii="Cambria" w:hAnsi="Cambria" w:eastAsia="SimSun" w:cs="SimSun"/>
      <w:color w:val="243F60"/>
      <w:sz w:val="24"/>
      <w:szCs w:val="24"/>
    </w:rPr>
  </w:style>
  <w:style w:type="character" w:customStyle="1" w:styleId="18">
    <w:name w:val="Unresolved Mention"/>
    <w:basedOn w:val="5"/>
    <w:qFormat/>
    <w:uiPriority w:val="99"/>
    <w:rPr>
      <w:color w:val="605E5C"/>
      <w:shd w:val="clear" w:color="auto" w:fill="E1DFDD"/>
    </w:rPr>
  </w:style>
  <w:style w:type="character" w:customStyle="1" w:styleId="19">
    <w:name w:val="Heading 2 Char_65a40615-e80a-4fc9-8490-e659be415bc2"/>
    <w:basedOn w:val="5"/>
    <w:link w:val="3"/>
    <w:qFormat/>
    <w:uiPriority w:val="9"/>
    <w:rPr>
      <w:rFonts w:ascii="Cambria" w:hAnsi="Cambria" w:eastAsia="SimSun" w:cs="SimSun"/>
      <w:color w:val="365F91"/>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1696</Words>
  <Characters>10936</Characters>
  <Paragraphs>543</Paragraphs>
  <TotalTime>20</TotalTime>
  <ScaleCrop>false</ScaleCrop>
  <LinksUpToDate>false</LinksUpToDate>
  <CharactersWithSpaces>12965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2025-06-25T16:02:00Z</dcterms:created>
  <dc:creator>Gangadevi</dc:creator>
  <cp:lastModifiedBy>allur</cp:lastModifiedBy>
  <dcterms:modified xsi:type="dcterms:W3CDTF">2025-06-28T07:38:58Z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Producer">
    <vt:lpwstr>PyFPDF 1.7.2 http://pyfpdf.googlecode.com/</vt:lpwstr>
  </property>
  <property fmtid="{D5CDD505-2E9C-101B-9397-08002B2CF9AE}" pid="4" name="LastSaved">
    <vt:filetime>2025-06-24T00:00:00Z</vt:filetime>
  </property>
  <property fmtid="{D5CDD505-2E9C-101B-9397-08002B2CF9AE}" pid="5" name="ClassificationContentMarkingFooterShapeIds">
    <vt:lpwstr>6c0e162c,7b16e42e,5c565ffe</vt:lpwstr>
  </property>
  <property fmtid="{D5CDD505-2E9C-101B-9397-08002B2CF9AE}" pid="6" name="ClassificationContentMarkingFooterFontProps">
    <vt:lpwstr>#626469,6,Calibri</vt:lpwstr>
  </property>
  <property fmtid="{D5CDD505-2E9C-101B-9397-08002B2CF9AE}" pid="7" name="ClassificationContentMarkingFooterText">
    <vt:lpwstr>Public</vt:lpwstr>
  </property>
  <property fmtid="{D5CDD505-2E9C-101B-9397-08002B2CF9AE}" pid="8" name="ICV">
    <vt:lpwstr>E2023D29A487406C968CC719C6042671_13</vt:lpwstr>
  </property>
  <property fmtid="{D5CDD505-2E9C-101B-9397-08002B2CF9AE}" pid="9" name="KSOProductBuildVer">
    <vt:lpwstr>1033-12.2.0.21546</vt:lpwstr>
  </property>
</Properties>
</file>